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5E99" w:rsidRPr="000A3C7B" w:rsidRDefault="00545E99" w:rsidP="00545E99">
      <w:pPr>
        <w:pStyle w:val="DoctorName"/>
        <w:rPr>
          <w:rFonts w:ascii="Cambria" w:hAnsi="Cambria"/>
        </w:rPr>
      </w:pPr>
    </w:p>
    <w:p w:rsidR="00545E99" w:rsidRDefault="00F94D9E" w:rsidP="00545E99">
      <w:pPr>
        <w:pStyle w:val="DoctorName"/>
        <w:jc w:val="right"/>
        <w:rPr>
          <w:rFonts w:asciiTheme="majorHAnsi" w:hAnsiTheme="majorHAnsi" w:cs="Calibri"/>
          <w:b/>
        </w:rPr>
      </w:pPr>
      <w:r>
        <w:rPr>
          <w:noProof/>
          <w:lang w:eastAsia="en-US"/>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1885950" cy="657225"/>
            <wp:effectExtent l="19050" t="0" r="0" b="0"/>
            <wp:wrapSquare wrapText="bothSides"/>
            <wp:docPr id="7" name="Picture 8"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C_Logo_RGB"/>
                    <pic:cNvPicPr>
                      <a:picLocks noChangeAspect="1" noChangeArrowheads="1"/>
                    </pic:cNvPicPr>
                  </pic:nvPicPr>
                  <pic:blipFill>
                    <a:blip r:embed="rId5" cstate="print"/>
                    <a:srcRect/>
                    <a:stretch>
                      <a:fillRect/>
                    </a:stretch>
                  </pic:blipFill>
                  <pic:spPr bwMode="auto">
                    <a:xfrm>
                      <a:off x="0" y="0"/>
                      <a:ext cx="1885950" cy="657225"/>
                    </a:xfrm>
                    <a:prstGeom prst="rect">
                      <a:avLst/>
                    </a:prstGeom>
                    <a:noFill/>
                    <a:ln w="9525">
                      <a:noFill/>
                      <a:miter lim="800000"/>
                      <a:headEnd/>
                      <a:tailEnd/>
                    </a:ln>
                  </pic:spPr>
                </pic:pic>
              </a:graphicData>
            </a:graphic>
          </wp:anchor>
        </w:drawing>
      </w:r>
      <w:r w:rsidR="00545E99" w:rsidRPr="000A3C7B">
        <w:rPr>
          <w:rFonts w:ascii="Cambria" w:hAnsi="Cambria" w:cs="Calibri"/>
          <w:b/>
        </w:rPr>
        <w:tab/>
      </w:r>
    </w:p>
    <w:p w:rsidR="00545E99" w:rsidRPr="000A3C7B" w:rsidRDefault="00545E99" w:rsidP="00545E99">
      <w:pPr>
        <w:pStyle w:val="DoctorName"/>
        <w:jc w:val="right"/>
        <w:rPr>
          <w:rFonts w:ascii="Cambria" w:hAnsi="Cambria" w:cs="Calibri"/>
          <w:b/>
        </w:rPr>
      </w:pPr>
      <w:r w:rsidRPr="000A3C7B">
        <w:rPr>
          <w:rFonts w:ascii="Cambria" w:hAnsi="Cambria" w:cs="Calibri"/>
          <w:b/>
        </w:rPr>
        <w:t>Shannon Scott Ellis, M.D.</w:t>
      </w:r>
    </w:p>
    <w:p w:rsidR="00545E99" w:rsidRPr="000A3C7B" w:rsidRDefault="00545E99" w:rsidP="00545E99">
      <w:pPr>
        <w:pStyle w:val="DoctorName"/>
        <w:jc w:val="right"/>
        <w:rPr>
          <w:rFonts w:ascii="Cambria" w:hAnsi="Cambria" w:cs="Calibri"/>
          <w:b/>
        </w:rPr>
      </w:pPr>
      <w:r w:rsidRPr="000A3C7B">
        <w:rPr>
          <w:rFonts w:ascii="Cambria" w:hAnsi="Cambria" w:cs="Calibri"/>
          <w:b/>
        </w:rPr>
        <w:t>Scott Gogulski, D.O.</w:t>
      </w:r>
    </w:p>
    <w:p w:rsidR="00545E99" w:rsidRPr="000A3C7B" w:rsidRDefault="00545E99" w:rsidP="00545E99">
      <w:pPr>
        <w:pStyle w:val="Address"/>
        <w:jc w:val="right"/>
        <w:rPr>
          <w:rFonts w:ascii="Cambria" w:hAnsi="Cambria" w:cs="Calibri"/>
          <w:b/>
        </w:rPr>
      </w:pPr>
      <w:r w:rsidRPr="000A3C7B">
        <w:rPr>
          <w:rFonts w:ascii="Cambria" w:hAnsi="Cambria" w:cs="Calibri"/>
          <w:b/>
        </w:rPr>
        <w:t>3280 Henderson Drive</w:t>
      </w:r>
      <w:r w:rsidR="003E20C0">
        <w:rPr>
          <w:rFonts w:ascii="Cambria" w:hAnsi="Cambria" w:cs="Calibri"/>
          <w:b/>
        </w:rPr>
        <w:t xml:space="preserve"> Suite C, Jacksonville, NC 28546</w:t>
      </w:r>
    </w:p>
    <w:p w:rsidR="00545E99" w:rsidRPr="000A3C7B" w:rsidRDefault="00545E99" w:rsidP="00545E99">
      <w:pPr>
        <w:pStyle w:val="Address"/>
        <w:jc w:val="right"/>
        <w:rPr>
          <w:rFonts w:ascii="Cambria" w:hAnsi="Cambria" w:cs="Calibri"/>
          <w:b/>
        </w:rPr>
      </w:pPr>
      <w:r w:rsidRPr="000A3C7B">
        <w:rPr>
          <w:rFonts w:ascii="Cambria" w:hAnsi="Cambria" w:cs="Calibri"/>
          <w:b/>
        </w:rPr>
        <w:t>Phone: 910-219-</w:t>
      </w:r>
      <w:proofErr w:type="gramStart"/>
      <w:r w:rsidRPr="000A3C7B">
        <w:rPr>
          <w:rFonts w:ascii="Cambria" w:hAnsi="Cambria" w:cs="Calibri"/>
          <w:b/>
        </w:rPr>
        <w:t>1713  Fax</w:t>
      </w:r>
      <w:proofErr w:type="gramEnd"/>
      <w:r w:rsidRPr="000A3C7B">
        <w:rPr>
          <w:rFonts w:ascii="Cambria" w:hAnsi="Cambria" w:cs="Calibri"/>
          <w:b/>
        </w:rPr>
        <w:t>: 910-577-4984</w:t>
      </w:r>
    </w:p>
    <w:p w:rsidR="00545E99" w:rsidRPr="000A3C7B" w:rsidRDefault="000E1960" w:rsidP="00545E99">
      <w:pPr>
        <w:pStyle w:val="Heading1"/>
        <w:rPr>
          <w:rFonts w:ascii="Cambria" w:hAnsi="Cambria" w:cs="Calibri"/>
        </w:rPr>
      </w:pPr>
      <w:r>
        <w:rPr>
          <w:rFonts w:asciiTheme="majorHAnsi" w:hAnsiTheme="majorHAnsi" w:cs="Calibri"/>
        </w:rPr>
        <w:t>Pediatric</w:t>
      </w:r>
      <w:r w:rsidR="00545E99" w:rsidRPr="000A3C7B">
        <w:rPr>
          <w:rFonts w:asciiTheme="majorHAnsi" w:hAnsiTheme="majorHAnsi" w:cs="Calibri"/>
        </w:rPr>
        <w:t xml:space="preserve"> </w:t>
      </w:r>
      <w:r w:rsidR="00545E99" w:rsidRPr="000A3C7B">
        <w:rPr>
          <w:rFonts w:ascii="Cambria" w:hAnsi="Cambria" w:cs="Calibri"/>
        </w:rPr>
        <w:t>REGISTRATION FORM</w:t>
      </w:r>
    </w:p>
    <w:tbl>
      <w:tblPr>
        <w:tblW w:w="108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14" w:type="dxa"/>
          <w:left w:w="86" w:type="dxa"/>
          <w:bottom w:w="14" w:type="dxa"/>
          <w:right w:w="86" w:type="dxa"/>
        </w:tblCellMar>
        <w:tblLook w:val="0000"/>
      </w:tblPr>
      <w:tblGrid>
        <w:gridCol w:w="1138"/>
        <w:gridCol w:w="1220"/>
        <w:gridCol w:w="435"/>
        <w:gridCol w:w="64"/>
        <w:gridCol w:w="23"/>
        <w:gridCol w:w="127"/>
        <w:gridCol w:w="292"/>
        <w:gridCol w:w="525"/>
        <w:gridCol w:w="271"/>
        <w:gridCol w:w="585"/>
        <w:gridCol w:w="110"/>
        <w:gridCol w:w="70"/>
        <w:gridCol w:w="360"/>
        <w:gridCol w:w="540"/>
        <w:gridCol w:w="270"/>
        <w:gridCol w:w="90"/>
        <w:gridCol w:w="90"/>
        <w:gridCol w:w="388"/>
        <w:gridCol w:w="696"/>
        <w:gridCol w:w="266"/>
        <w:gridCol w:w="436"/>
        <w:gridCol w:w="14"/>
        <w:gridCol w:w="7"/>
        <w:gridCol w:w="83"/>
        <w:gridCol w:w="900"/>
        <w:gridCol w:w="724"/>
        <w:gridCol w:w="1076"/>
      </w:tblGrid>
      <w:tr w:rsidR="00E03E1F" w:rsidRPr="00545E99" w:rsidTr="001F6EEE">
        <w:trPr>
          <w:trHeight w:val="161"/>
          <w:jc w:val="center"/>
        </w:trPr>
        <w:tc>
          <w:tcPr>
            <w:tcW w:w="10800" w:type="dxa"/>
            <w:gridSpan w:val="27"/>
            <w:tcBorders>
              <w:top w:val="nil"/>
              <w:left w:val="nil"/>
              <w:bottom w:val="single" w:sz="4" w:space="0" w:color="C0C0C0"/>
              <w:right w:val="nil"/>
            </w:tcBorders>
            <w:shd w:val="clear" w:color="auto" w:fill="auto"/>
          </w:tcPr>
          <w:p w:rsidR="00E03E1F" w:rsidRPr="00545E99" w:rsidRDefault="00545E99" w:rsidP="00E03E1F">
            <w:pPr>
              <w:pStyle w:val="Centered"/>
              <w:rPr>
                <w:rFonts w:asciiTheme="majorHAnsi" w:hAnsiTheme="majorHAnsi"/>
              </w:rPr>
            </w:pPr>
            <w:r w:rsidRPr="00545E99">
              <w:rPr>
                <w:rFonts w:asciiTheme="majorHAnsi" w:hAnsiTheme="majorHAnsi"/>
              </w:rPr>
              <w:t xml:space="preserve"> </w:t>
            </w:r>
            <w:r w:rsidR="00E03E1F" w:rsidRPr="00545E99">
              <w:rPr>
                <w:rFonts w:asciiTheme="majorHAnsi" w:hAnsiTheme="majorHAnsi"/>
              </w:rPr>
              <w:t>(Please Print)</w:t>
            </w:r>
          </w:p>
        </w:tc>
      </w:tr>
      <w:tr w:rsidR="00E03E1F" w:rsidRPr="00545E99">
        <w:trPr>
          <w:trHeight w:val="288"/>
          <w:jc w:val="center"/>
        </w:trPr>
        <w:tc>
          <w:tcPr>
            <w:tcW w:w="6120" w:type="dxa"/>
            <w:gridSpan w:val="16"/>
            <w:tcBorders>
              <w:bottom w:val="single" w:sz="4" w:space="0" w:color="C0C0C0"/>
            </w:tcBorders>
            <w:shd w:val="clear" w:color="auto" w:fill="auto"/>
            <w:vAlign w:val="center"/>
          </w:tcPr>
          <w:p w:rsidR="00E03E1F" w:rsidRDefault="00E03E1F" w:rsidP="00B2393A">
            <w:pPr>
              <w:rPr>
                <w:rFonts w:asciiTheme="majorHAnsi" w:hAnsiTheme="majorHAnsi"/>
              </w:rPr>
            </w:pPr>
            <w:r w:rsidRPr="00545E99">
              <w:rPr>
                <w:rFonts w:asciiTheme="majorHAnsi" w:hAnsiTheme="majorHAnsi"/>
              </w:rPr>
              <w:t>Today’s Date</w:t>
            </w:r>
            <w:r w:rsidR="00E7728A" w:rsidRPr="00545E99">
              <w:rPr>
                <w:rFonts w:asciiTheme="majorHAnsi" w:hAnsiTheme="majorHAnsi"/>
              </w:rPr>
              <w:t>:</w:t>
            </w:r>
            <w:r w:rsidR="003420F2">
              <w:rPr>
                <w:rFonts w:asciiTheme="majorHAnsi" w:hAnsiTheme="majorHAnsi"/>
              </w:rPr>
              <w:t xml:space="preserve"> </w:t>
            </w:r>
            <w:r w:rsidR="00982BB4">
              <w:rPr>
                <w:rFonts w:asciiTheme="majorHAnsi" w:hAnsiTheme="majorHAnsi"/>
              </w:rPr>
              <w:t xml:space="preserve"> </w:t>
            </w:r>
            <w:r w:rsidR="009859C6">
              <w:rPr>
                <w:rFonts w:asciiTheme="majorHAnsi" w:hAnsiTheme="majorHAnsi"/>
              </w:rPr>
              <w:fldChar w:fldCharType="begin">
                <w:ffData>
                  <w:name w:val="Text1"/>
                  <w:enabled/>
                  <w:calcOnExit w:val="0"/>
                  <w:textInput/>
                </w:ffData>
              </w:fldChar>
            </w:r>
            <w:bookmarkStart w:id="0" w:name="Text1"/>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bookmarkEnd w:id="0"/>
          </w:p>
          <w:p w:rsidR="0054249E" w:rsidRPr="00545E99" w:rsidRDefault="0054249E" w:rsidP="00B2393A">
            <w:pPr>
              <w:rPr>
                <w:rFonts w:asciiTheme="majorHAnsi" w:hAnsiTheme="majorHAnsi"/>
              </w:rPr>
            </w:pPr>
          </w:p>
        </w:tc>
        <w:tc>
          <w:tcPr>
            <w:tcW w:w="4680" w:type="dxa"/>
            <w:gridSpan w:val="11"/>
            <w:tcBorders>
              <w:bottom w:val="single" w:sz="4" w:space="0" w:color="C0C0C0"/>
            </w:tcBorders>
            <w:shd w:val="clear" w:color="auto" w:fill="auto"/>
            <w:vAlign w:val="center"/>
          </w:tcPr>
          <w:p w:rsidR="00E03E1F" w:rsidRDefault="00E03E1F" w:rsidP="00B2393A">
            <w:pPr>
              <w:rPr>
                <w:rFonts w:asciiTheme="majorHAnsi" w:hAnsiTheme="majorHAnsi"/>
              </w:rPr>
            </w:pPr>
            <w:r w:rsidRPr="00545E99">
              <w:rPr>
                <w:rFonts w:asciiTheme="majorHAnsi" w:hAnsiTheme="majorHAnsi"/>
              </w:rPr>
              <w:t>PCP</w:t>
            </w:r>
            <w:r w:rsidR="00E7728A" w:rsidRPr="00545E99">
              <w:rPr>
                <w:rFonts w:asciiTheme="majorHAnsi" w:hAnsiTheme="majorHAnsi"/>
              </w:rPr>
              <w:t>:</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p>
          <w:p w:rsidR="0054249E" w:rsidRPr="00545E99" w:rsidRDefault="0054249E" w:rsidP="00B2393A">
            <w:pPr>
              <w:rPr>
                <w:rFonts w:asciiTheme="majorHAnsi" w:hAnsiTheme="majorHAnsi"/>
              </w:rPr>
            </w:pPr>
          </w:p>
        </w:tc>
      </w:tr>
      <w:tr w:rsidR="00BE1480" w:rsidRPr="00545E99" w:rsidTr="00545E99">
        <w:trPr>
          <w:trHeight w:val="288"/>
          <w:jc w:val="center"/>
        </w:trPr>
        <w:tc>
          <w:tcPr>
            <w:tcW w:w="10800" w:type="dxa"/>
            <w:gridSpan w:val="27"/>
            <w:shd w:val="clear" w:color="auto" w:fill="000000" w:themeFill="text1"/>
            <w:vAlign w:val="center"/>
          </w:tcPr>
          <w:p w:rsidR="00BE1480" w:rsidRPr="00545E99" w:rsidRDefault="00BE1480" w:rsidP="00D01268">
            <w:pPr>
              <w:pStyle w:val="Heading2"/>
              <w:rPr>
                <w:rFonts w:asciiTheme="majorHAnsi" w:hAnsiTheme="majorHAnsi"/>
              </w:rPr>
            </w:pPr>
            <w:r w:rsidRPr="00545E99">
              <w:rPr>
                <w:rFonts w:asciiTheme="majorHAnsi" w:hAnsiTheme="majorHAnsi"/>
              </w:rPr>
              <w:t>PATIENT INFORMATION</w:t>
            </w:r>
          </w:p>
        </w:tc>
      </w:tr>
      <w:tr w:rsidR="000E1960" w:rsidRPr="00545E99" w:rsidTr="00982BB4">
        <w:trPr>
          <w:trHeight w:val="288"/>
          <w:jc w:val="center"/>
        </w:trPr>
        <w:tc>
          <w:tcPr>
            <w:tcW w:w="2880" w:type="dxa"/>
            <w:gridSpan w:val="5"/>
            <w:tcBorders>
              <w:bottom w:val="nil"/>
              <w:right w:val="nil"/>
            </w:tcBorders>
            <w:shd w:val="clear" w:color="auto" w:fill="auto"/>
            <w:vAlign w:val="center"/>
          </w:tcPr>
          <w:p w:rsidR="000E1960" w:rsidRDefault="00CD3FAE" w:rsidP="00B2393A">
            <w:pPr>
              <w:rPr>
                <w:rFonts w:asciiTheme="majorHAnsi" w:hAnsiTheme="majorHAnsi"/>
              </w:rPr>
            </w:pPr>
            <w:r>
              <w:rPr>
                <w:rFonts w:asciiTheme="majorHAnsi" w:hAnsiTheme="majorHAnsi"/>
              </w:rPr>
              <w:t>Patient’s full n</w:t>
            </w:r>
            <w:r w:rsidR="001F6EEE">
              <w:rPr>
                <w:rFonts w:asciiTheme="majorHAnsi" w:hAnsiTheme="majorHAnsi"/>
              </w:rPr>
              <w:t>ame</w:t>
            </w:r>
            <w:r>
              <w:rPr>
                <w:rFonts w:asciiTheme="majorHAnsi" w:hAnsiTheme="majorHAnsi"/>
              </w:rPr>
              <w:t>:</w:t>
            </w:r>
            <w:r w:rsidR="003420F2">
              <w:rPr>
                <w:rFonts w:asciiTheme="majorHAnsi" w:hAnsiTheme="majorHAnsi"/>
              </w:rPr>
              <w:t xml:space="preserve"> </w:t>
            </w:r>
          </w:p>
          <w:p w:rsidR="0054249E" w:rsidRDefault="003420F2" w:rsidP="00B2393A">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p w:rsidR="0054249E" w:rsidRPr="00545E99" w:rsidRDefault="0054249E" w:rsidP="00B2393A">
            <w:pPr>
              <w:rPr>
                <w:rFonts w:asciiTheme="majorHAnsi" w:hAnsiTheme="majorHAnsi"/>
              </w:rPr>
            </w:pPr>
          </w:p>
        </w:tc>
        <w:tc>
          <w:tcPr>
            <w:tcW w:w="1800" w:type="dxa"/>
            <w:gridSpan w:val="5"/>
            <w:tcBorders>
              <w:left w:val="nil"/>
              <w:bottom w:val="nil"/>
              <w:right w:val="nil"/>
            </w:tcBorders>
            <w:shd w:val="clear" w:color="auto" w:fill="auto"/>
            <w:vAlign w:val="center"/>
          </w:tcPr>
          <w:p w:rsidR="000E1960" w:rsidRPr="00545E99" w:rsidRDefault="000E1960" w:rsidP="00B2393A">
            <w:pPr>
              <w:rPr>
                <w:rFonts w:asciiTheme="majorHAnsi" w:hAnsiTheme="majorHAnsi"/>
              </w:rPr>
            </w:pPr>
          </w:p>
        </w:tc>
        <w:tc>
          <w:tcPr>
            <w:tcW w:w="1350" w:type="dxa"/>
            <w:gridSpan w:val="5"/>
            <w:tcBorders>
              <w:left w:val="nil"/>
              <w:bottom w:val="nil"/>
            </w:tcBorders>
            <w:shd w:val="clear" w:color="auto" w:fill="auto"/>
            <w:vAlign w:val="center"/>
          </w:tcPr>
          <w:p w:rsidR="000E1960" w:rsidRPr="00545E99" w:rsidRDefault="000E1960" w:rsidP="00B2393A">
            <w:pPr>
              <w:ind w:left="-86"/>
              <w:rPr>
                <w:rFonts w:asciiTheme="majorHAnsi" w:hAnsiTheme="majorHAnsi"/>
              </w:rPr>
            </w:pPr>
          </w:p>
        </w:tc>
        <w:tc>
          <w:tcPr>
            <w:tcW w:w="1530" w:type="dxa"/>
            <w:gridSpan w:val="5"/>
            <w:shd w:val="clear" w:color="auto" w:fill="auto"/>
            <w:vAlign w:val="center"/>
          </w:tcPr>
          <w:p w:rsidR="000E1960" w:rsidRDefault="000E1960" w:rsidP="00B2393A">
            <w:pPr>
              <w:rPr>
                <w:rFonts w:asciiTheme="majorHAnsi" w:hAnsiTheme="majorHAnsi"/>
              </w:rPr>
            </w:pPr>
            <w:r w:rsidRPr="00545E99">
              <w:rPr>
                <w:rFonts w:asciiTheme="majorHAnsi" w:hAnsiTheme="majorHAnsi"/>
              </w:rPr>
              <w:t>Birth date:</w:t>
            </w:r>
            <w:r w:rsidR="0054249E">
              <w:rPr>
                <w:rFonts w:asciiTheme="majorHAnsi" w:hAnsiTheme="majorHAnsi"/>
              </w:rPr>
              <w:t xml:space="preserve"> </w:t>
            </w:r>
          </w:p>
          <w:p w:rsidR="0054249E" w:rsidRDefault="003420F2" w:rsidP="00B2393A">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p w:rsidR="0054249E" w:rsidRPr="00545E99" w:rsidRDefault="0054249E" w:rsidP="00B2393A">
            <w:pPr>
              <w:rPr>
                <w:rFonts w:asciiTheme="majorHAnsi" w:hAnsiTheme="majorHAnsi"/>
              </w:rPr>
            </w:pPr>
          </w:p>
        </w:tc>
        <w:tc>
          <w:tcPr>
            <w:tcW w:w="1440" w:type="dxa"/>
            <w:gridSpan w:val="5"/>
            <w:tcBorders>
              <w:bottom w:val="nil"/>
            </w:tcBorders>
            <w:shd w:val="clear" w:color="auto" w:fill="auto"/>
            <w:vAlign w:val="center"/>
          </w:tcPr>
          <w:p w:rsidR="000E1960" w:rsidRDefault="000E1960" w:rsidP="00B2393A">
            <w:pPr>
              <w:rPr>
                <w:rFonts w:asciiTheme="majorHAnsi" w:hAnsiTheme="majorHAnsi"/>
              </w:rPr>
            </w:pPr>
            <w:r w:rsidRPr="00545E99">
              <w:rPr>
                <w:rFonts w:asciiTheme="majorHAnsi" w:hAnsiTheme="majorHAnsi"/>
              </w:rPr>
              <w:t xml:space="preserve">Age: </w:t>
            </w:r>
          </w:p>
          <w:p w:rsidR="0054249E" w:rsidRDefault="003420F2" w:rsidP="00B2393A">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p w:rsidR="0054249E" w:rsidRPr="00545E99" w:rsidRDefault="0054249E" w:rsidP="00B2393A">
            <w:pPr>
              <w:rPr>
                <w:rFonts w:asciiTheme="majorHAnsi" w:hAnsiTheme="majorHAnsi"/>
              </w:rPr>
            </w:pPr>
          </w:p>
        </w:tc>
        <w:tc>
          <w:tcPr>
            <w:tcW w:w="1800" w:type="dxa"/>
            <w:gridSpan w:val="2"/>
            <w:tcBorders>
              <w:bottom w:val="nil"/>
            </w:tcBorders>
            <w:shd w:val="clear" w:color="auto" w:fill="auto"/>
            <w:vAlign w:val="center"/>
          </w:tcPr>
          <w:p w:rsidR="000E1960" w:rsidRDefault="000E1960" w:rsidP="00164DF6">
            <w:pPr>
              <w:rPr>
                <w:rFonts w:asciiTheme="majorHAnsi" w:hAnsiTheme="majorHAnsi"/>
              </w:rPr>
            </w:pPr>
            <w:r w:rsidRPr="00545E99">
              <w:rPr>
                <w:rFonts w:asciiTheme="majorHAnsi" w:hAnsiTheme="majorHAnsi"/>
              </w:rPr>
              <w:t xml:space="preserve">Sex: </w:t>
            </w:r>
            <w:r>
              <w:rPr>
                <w:rFonts w:asciiTheme="majorHAnsi" w:hAnsiTheme="majorHAnsi"/>
              </w:rPr>
              <w:t xml:space="preserve">  </w:t>
            </w:r>
            <w:r w:rsidR="009859C6">
              <w:rPr>
                <w:rFonts w:asciiTheme="majorHAnsi" w:hAnsiTheme="majorHAnsi"/>
              </w:rPr>
              <w:fldChar w:fldCharType="begin">
                <w:ffData>
                  <w:name w:val="Check1"/>
                  <w:enabled/>
                  <w:calcOnExit w:val="0"/>
                  <w:checkBox>
                    <w:sizeAuto/>
                    <w:default w:val="0"/>
                  </w:checkBox>
                </w:ffData>
              </w:fldChar>
            </w:r>
            <w:bookmarkStart w:id="1" w:name="Check1"/>
            <w:r w:rsidR="003420F2">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bookmarkEnd w:id="1"/>
            <w:r w:rsidR="00164DF6">
              <w:rPr>
                <w:rFonts w:asciiTheme="majorHAnsi" w:hAnsiTheme="majorHAnsi"/>
              </w:rPr>
              <w:t xml:space="preserve"> </w:t>
            </w:r>
            <w:r w:rsidRPr="00545E99">
              <w:rPr>
                <w:rFonts w:asciiTheme="majorHAnsi" w:hAnsiTheme="majorHAnsi"/>
              </w:rPr>
              <w:t>M</w:t>
            </w:r>
            <w:r>
              <w:rPr>
                <w:rFonts w:asciiTheme="majorHAnsi" w:hAnsiTheme="majorHAnsi"/>
              </w:rPr>
              <w:t xml:space="preserve">    </w:t>
            </w:r>
            <w:r w:rsidR="009859C6">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sidR="003420F2">
              <w:rPr>
                <w:rFonts w:asciiTheme="majorHAnsi" w:hAnsiTheme="majorHAnsi"/>
              </w:rPr>
              <w:t xml:space="preserve"> </w:t>
            </w:r>
            <w:r w:rsidRPr="00545E99">
              <w:rPr>
                <w:rFonts w:asciiTheme="majorHAnsi" w:hAnsiTheme="majorHAnsi"/>
              </w:rPr>
              <w:t xml:space="preserve"> F</w:t>
            </w:r>
          </w:p>
          <w:p w:rsidR="0054249E" w:rsidRPr="00545E99" w:rsidRDefault="0054249E" w:rsidP="00164DF6">
            <w:pPr>
              <w:rPr>
                <w:rFonts w:asciiTheme="majorHAnsi" w:hAnsiTheme="majorHAnsi"/>
              </w:rPr>
            </w:pPr>
          </w:p>
        </w:tc>
      </w:tr>
      <w:tr w:rsidR="008F6E48" w:rsidRPr="00545E99" w:rsidTr="00982BB4">
        <w:trPr>
          <w:trHeight w:val="565"/>
          <w:jc w:val="center"/>
        </w:trPr>
        <w:tc>
          <w:tcPr>
            <w:tcW w:w="8017" w:type="dxa"/>
            <w:gridSpan w:val="23"/>
            <w:shd w:val="clear" w:color="auto" w:fill="auto"/>
            <w:vAlign w:val="center"/>
          </w:tcPr>
          <w:p w:rsidR="008F6E48" w:rsidRPr="00545E99" w:rsidRDefault="008F6E48" w:rsidP="00FC7060">
            <w:pPr>
              <w:rPr>
                <w:rFonts w:asciiTheme="majorHAnsi" w:hAnsiTheme="majorHAnsi"/>
              </w:rPr>
            </w:pPr>
            <w:r w:rsidRPr="00545E99">
              <w:rPr>
                <w:rFonts w:asciiTheme="majorHAnsi" w:hAnsiTheme="majorHAnsi"/>
              </w:rPr>
              <w:t>Street address</w:t>
            </w:r>
            <w:r>
              <w:rPr>
                <w:rFonts w:asciiTheme="majorHAnsi" w:hAnsiTheme="majorHAnsi"/>
              </w:rPr>
              <w:t>/ PO Box</w:t>
            </w:r>
            <w:r w:rsidRPr="00545E99">
              <w:rPr>
                <w:rFonts w:asciiTheme="majorHAnsi" w:hAnsiTheme="majorHAnsi"/>
              </w:rPr>
              <w:t>:</w:t>
            </w:r>
          </w:p>
          <w:p w:rsidR="008F6E48"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p w:rsidR="008F6E48" w:rsidRPr="00545E99" w:rsidRDefault="008F6E48" w:rsidP="00FC7060">
            <w:pPr>
              <w:rPr>
                <w:rFonts w:asciiTheme="majorHAnsi" w:hAnsiTheme="majorHAnsi"/>
              </w:rPr>
            </w:pPr>
          </w:p>
        </w:tc>
        <w:tc>
          <w:tcPr>
            <w:tcW w:w="2783" w:type="dxa"/>
            <w:gridSpan w:val="4"/>
            <w:shd w:val="clear" w:color="auto" w:fill="auto"/>
            <w:vAlign w:val="center"/>
          </w:tcPr>
          <w:p w:rsidR="008F6E48" w:rsidRPr="00545E99" w:rsidRDefault="008F6E48" w:rsidP="00291308">
            <w:pPr>
              <w:rPr>
                <w:rFonts w:asciiTheme="majorHAnsi" w:hAnsiTheme="majorHAnsi"/>
              </w:rPr>
            </w:pPr>
            <w:r w:rsidRPr="00545E99">
              <w:rPr>
                <w:rFonts w:asciiTheme="majorHAnsi" w:hAnsiTheme="majorHAnsi"/>
              </w:rPr>
              <w:t>Social Security no.</w:t>
            </w:r>
          </w:p>
          <w:p w:rsidR="008F6E48" w:rsidRDefault="003420F2" w:rsidP="00291308">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p w:rsidR="008F6E48" w:rsidRPr="00545E99" w:rsidRDefault="008F6E48" w:rsidP="00291308">
            <w:pPr>
              <w:rPr>
                <w:rFonts w:asciiTheme="majorHAnsi" w:hAnsiTheme="majorHAnsi"/>
              </w:rPr>
            </w:pPr>
          </w:p>
        </w:tc>
      </w:tr>
      <w:tr w:rsidR="002146B5" w:rsidRPr="00545E99" w:rsidTr="002146B5">
        <w:trPr>
          <w:trHeight w:val="781"/>
          <w:jc w:val="center"/>
        </w:trPr>
        <w:tc>
          <w:tcPr>
            <w:tcW w:w="3299" w:type="dxa"/>
            <w:gridSpan w:val="7"/>
            <w:shd w:val="clear" w:color="auto" w:fill="auto"/>
            <w:vAlign w:val="center"/>
          </w:tcPr>
          <w:p w:rsidR="002146B5" w:rsidRDefault="002146B5" w:rsidP="002146B5">
            <w:pPr>
              <w:rPr>
                <w:rFonts w:asciiTheme="majorHAnsi" w:hAnsiTheme="majorHAnsi"/>
              </w:rPr>
            </w:pPr>
            <w:r>
              <w:rPr>
                <w:rFonts w:asciiTheme="majorHAnsi" w:hAnsiTheme="majorHAnsi"/>
              </w:rPr>
              <w:t>Home Phone:</w:t>
            </w:r>
          </w:p>
          <w:p w:rsidR="002146B5" w:rsidRDefault="002146B5" w:rsidP="002146B5">
            <w:pPr>
              <w:rPr>
                <w:rFonts w:asciiTheme="majorHAnsi" w:hAnsiTheme="majorHAnsi"/>
              </w:rPr>
            </w:pPr>
          </w:p>
          <w:p w:rsidR="002146B5" w:rsidRDefault="002146B5" w:rsidP="002146B5">
            <w:pPr>
              <w:rPr>
                <w:rFonts w:asciiTheme="majorHAnsi" w:hAnsiTheme="majorHAnsi"/>
              </w:rPr>
            </w:pPr>
            <w:r w:rsidRPr="000A3C7B">
              <w:rPr>
                <w:rFonts w:asciiTheme="majorHAnsi" w:hAnsiTheme="majorHAnsi"/>
              </w:rPr>
              <w:t>(</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r w:rsidRPr="000A3C7B">
              <w:rPr>
                <w:rFonts w:asciiTheme="majorHAnsi" w:hAnsiTheme="majorHAnsi"/>
              </w:rPr>
              <w:t xml:space="preserve"> )</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p>
        </w:tc>
        <w:tc>
          <w:tcPr>
            <w:tcW w:w="3299" w:type="dxa"/>
            <w:gridSpan w:val="11"/>
            <w:shd w:val="clear" w:color="auto" w:fill="auto"/>
            <w:vAlign w:val="center"/>
          </w:tcPr>
          <w:p w:rsidR="002146B5" w:rsidRDefault="002146B5" w:rsidP="002146B5">
            <w:pPr>
              <w:rPr>
                <w:rFonts w:asciiTheme="majorHAnsi" w:hAnsiTheme="majorHAnsi"/>
              </w:rPr>
            </w:pPr>
            <w:r w:rsidRPr="00545E99">
              <w:rPr>
                <w:rFonts w:asciiTheme="majorHAnsi" w:hAnsiTheme="majorHAnsi"/>
              </w:rPr>
              <w:t>City:</w:t>
            </w:r>
          </w:p>
          <w:p w:rsidR="002146B5" w:rsidRPr="00545E99" w:rsidRDefault="002146B5" w:rsidP="002146B5">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1412" w:type="dxa"/>
            <w:gridSpan w:val="4"/>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State:</w:t>
            </w:r>
          </w:p>
          <w:p w:rsidR="002146B5" w:rsidRDefault="002146B5" w:rsidP="00FC7060">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790" w:type="dxa"/>
            <w:gridSpan w:val="5"/>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ZIP Code</w:t>
            </w:r>
          </w:p>
          <w:p w:rsidR="002146B5" w:rsidRDefault="002146B5" w:rsidP="00FC7060">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rsidTr="002146B5">
        <w:trPr>
          <w:trHeight w:val="691"/>
          <w:jc w:val="center"/>
        </w:trPr>
        <w:tc>
          <w:tcPr>
            <w:tcW w:w="2793" w:type="dxa"/>
            <w:gridSpan w:val="3"/>
            <w:tcBorders>
              <w:bottom w:val="nil"/>
            </w:tcBorders>
            <w:shd w:val="clear" w:color="auto" w:fill="auto"/>
            <w:vAlign w:val="center"/>
          </w:tcPr>
          <w:p w:rsidR="002146B5" w:rsidRDefault="002146B5" w:rsidP="00FC7060">
            <w:pPr>
              <w:rPr>
                <w:rFonts w:asciiTheme="majorHAnsi" w:hAnsiTheme="majorHAnsi"/>
              </w:rPr>
            </w:pPr>
            <w:r>
              <w:rPr>
                <w:rFonts w:asciiTheme="majorHAnsi" w:hAnsiTheme="majorHAnsi"/>
              </w:rPr>
              <w:t>Father’s Name</w:t>
            </w:r>
          </w:p>
          <w:p w:rsidR="002146B5" w:rsidRDefault="002146B5" w:rsidP="00FC7060">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967" w:type="dxa"/>
            <w:gridSpan w:val="11"/>
            <w:tcBorders>
              <w:bottom w:val="nil"/>
            </w:tcBorders>
            <w:shd w:val="clear" w:color="auto" w:fill="auto"/>
            <w:vAlign w:val="center"/>
          </w:tcPr>
          <w:p w:rsidR="002146B5" w:rsidRDefault="002146B5" w:rsidP="00FC7060">
            <w:pPr>
              <w:rPr>
                <w:rFonts w:asciiTheme="majorHAnsi" w:hAnsiTheme="majorHAnsi"/>
              </w:rPr>
            </w:pPr>
            <w:r>
              <w:rPr>
                <w:rFonts w:asciiTheme="majorHAnsi" w:hAnsiTheme="majorHAnsi"/>
              </w:rPr>
              <w:t>Social Security no.</w:t>
            </w:r>
          </w:p>
          <w:p w:rsidR="002146B5" w:rsidRDefault="002146B5" w:rsidP="00FC7060">
            <w:pPr>
              <w:rPr>
                <w:rFonts w:asciiTheme="majorHAnsi" w:hAnsiTheme="majorHAnsi"/>
              </w:rPr>
            </w:pPr>
          </w:p>
          <w:p w:rsidR="002146B5"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236" w:type="dxa"/>
            <w:gridSpan w:val="7"/>
            <w:tcBorders>
              <w:bottom w:val="nil"/>
            </w:tcBorders>
            <w:shd w:val="clear" w:color="auto" w:fill="auto"/>
            <w:vAlign w:val="center"/>
          </w:tcPr>
          <w:p w:rsidR="002146B5" w:rsidRDefault="002146B5" w:rsidP="002146B5">
            <w:pPr>
              <w:rPr>
                <w:rFonts w:asciiTheme="majorHAnsi" w:hAnsiTheme="majorHAnsi"/>
              </w:rPr>
            </w:pPr>
            <w:r>
              <w:rPr>
                <w:rFonts w:asciiTheme="majorHAnsi" w:hAnsiTheme="majorHAnsi"/>
              </w:rPr>
              <w:t>Date of Birth</w:t>
            </w:r>
          </w:p>
          <w:p w:rsidR="002146B5" w:rsidRDefault="002146B5" w:rsidP="002146B5">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bottom w:val="nil"/>
            </w:tcBorders>
            <w:shd w:val="clear" w:color="auto" w:fill="auto"/>
            <w:vAlign w:val="center"/>
          </w:tcPr>
          <w:p w:rsidR="002146B5" w:rsidRDefault="002146B5" w:rsidP="00FC7060">
            <w:pPr>
              <w:rPr>
                <w:rFonts w:asciiTheme="majorHAnsi" w:hAnsiTheme="majorHAnsi"/>
              </w:rPr>
            </w:pPr>
            <w:r>
              <w:rPr>
                <w:rFonts w:asciiTheme="majorHAnsi" w:hAnsiTheme="majorHAnsi"/>
              </w:rPr>
              <w:t>Business Phone</w:t>
            </w:r>
          </w:p>
          <w:p w:rsidR="002146B5" w:rsidRDefault="002146B5" w:rsidP="00FC7060">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r w:rsidR="002146B5" w:rsidRPr="000A3C7B">
              <w:rPr>
                <w:rFonts w:asciiTheme="majorHAnsi" w:hAnsiTheme="majorHAnsi"/>
              </w:rPr>
              <w:t xml:space="preserve"> )</w:t>
            </w: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rsidTr="002146B5">
        <w:trPr>
          <w:trHeight w:val="691"/>
          <w:jc w:val="center"/>
        </w:trPr>
        <w:tc>
          <w:tcPr>
            <w:tcW w:w="2793" w:type="dxa"/>
            <w:gridSpan w:val="3"/>
            <w:tcBorders>
              <w:bottom w:val="nil"/>
            </w:tcBorders>
            <w:shd w:val="clear" w:color="auto" w:fill="auto"/>
            <w:vAlign w:val="center"/>
          </w:tcPr>
          <w:p w:rsidR="002146B5" w:rsidRDefault="002146B5" w:rsidP="00ED60D1">
            <w:pPr>
              <w:rPr>
                <w:rFonts w:asciiTheme="majorHAnsi" w:hAnsiTheme="majorHAnsi"/>
              </w:rPr>
            </w:pPr>
            <w:r>
              <w:rPr>
                <w:rFonts w:asciiTheme="majorHAnsi" w:hAnsiTheme="majorHAnsi"/>
              </w:rPr>
              <w:t>Mother’s Name</w:t>
            </w:r>
          </w:p>
          <w:p w:rsidR="002146B5" w:rsidRDefault="002146B5" w:rsidP="00ED60D1">
            <w:pPr>
              <w:rPr>
                <w:rFonts w:asciiTheme="majorHAnsi" w:hAnsiTheme="majorHAnsi"/>
              </w:rPr>
            </w:pPr>
          </w:p>
          <w:p w:rsidR="002146B5" w:rsidRPr="00545E99" w:rsidRDefault="003420F2" w:rsidP="00ED60D1">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967" w:type="dxa"/>
            <w:gridSpan w:val="11"/>
            <w:tcBorders>
              <w:bottom w:val="nil"/>
            </w:tcBorders>
            <w:shd w:val="clear" w:color="auto" w:fill="auto"/>
            <w:vAlign w:val="center"/>
          </w:tcPr>
          <w:p w:rsidR="002146B5" w:rsidRDefault="002146B5" w:rsidP="00ED60D1">
            <w:pPr>
              <w:rPr>
                <w:rFonts w:asciiTheme="majorHAnsi" w:hAnsiTheme="majorHAnsi"/>
              </w:rPr>
            </w:pPr>
            <w:r>
              <w:rPr>
                <w:rFonts w:asciiTheme="majorHAnsi" w:hAnsiTheme="majorHAnsi"/>
              </w:rPr>
              <w:t>Social Security no.</w:t>
            </w:r>
          </w:p>
          <w:p w:rsidR="002146B5" w:rsidRDefault="002146B5" w:rsidP="00ED60D1">
            <w:pPr>
              <w:rPr>
                <w:rFonts w:asciiTheme="majorHAnsi" w:hAnsiTheme="majorHAnsi"/>
              </w:rPr>
            </w:pPr>
          </w:p>
          <w:p w:rsidR="002146B5" w:rsidRDefault="003420F2" w:rsidP="00ED60D1">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236" w:type="dxa"/>
            <w:gridSpan w:val="7"/>
            <w:tcBorders>
              <w:bottom w:val="nil"/>
            </w:tcBorders>
            <w:shd w:val="clear" w:color="auto" w:fill="auto"/>
            <w:vAlign w:val="center"/>
          </w:tcPr>
          <w:p w:rsidR="002146B5" w:rsidRDefault="002146B5" w:rsidP="00ED60D1">
            <w:pPr>
              <w:rPr>
                <w:rFonts w:asciiTheme="majorHAnsi" w:hAnsiTheme="majorHAnsi"/>
              </w:rPr>
            </w:pPr>
            <w:r>
              <w:rPr>
                <w:rFonts w:asciiTheme="majorHAnsi" w:hAnsiTheme="majorHAnsi"/>
              </w:rPr>
              <w:t>Date of Birth</w:t>
            </w:r>
          </w:p>
          <w:p w:rsidR="002146B5" w:rsidRDefault="002146B5" w:rsidP="00ED60D1">
            <w:pPr>
              <w:rPr>
                <w:rFonts w:asciiTheme="majorHAnsi" w:hAnsiTheme="majorHAnsi"/>
              </w:rPr>
            </w:pPr>
          </w:p>
          <w:p w:rsidR="002146B5" w:rsidRPr="00545E99" w:rsidRDefault="003420F2" w:rsidP="00ED60D1">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bottom w:val="nil"/>
            </w:tcBorders>
            <w:shd w:val="clear" w:color="auto" w:fill="auto"/>
            <w:vAlign w:val="center"/>
          </w:tcPr>
          <w:p w:rsidR="002146B5" w:rsidRDefault="002146B5" w:rsidP="00ED60D1">
            <w:pPr>
              <w:rPr>
                <w:rFonts w:asciiTheme="majorHAnsi" w:hAnsiTheme="majorHAnsi"/>
              </w:rPr>
            </w:pPr>
            <w:r>
              <w:rPr>
                <w:rFonts w:asciiTheme="majorHAnsi" w:hAnsiTheme="majorHAnsi"/>
              </w:rPr>
              <w:t>Business Phone</w:t>
            </w:r>
          </w:p>
          <w:p w:rsidR="002146B5" w:rsidRDefault="002146B5" w:rsidP="00ED60D1">
            <w:pPr>
              <w:rPr>
                <w:rFonts w:asciiTheme="majorHAnsi" w:hAnsiTheme="majorHAnsi"/>
              </w:rPr>
            </w:pPr>
          </w:p>
          <w:p w:rsidR="002146B5" w:rsidRPr="00545E99" w:rsidRDefault="002146B5" w:rsidP="00ED60D1">
            <w:pPr>
              <w:rPr>
                <w:rFonts w:asciiTheme="majorHAnsi" w:hAnsiTheme="majorHAnsi"/>
              </w:rPr>
            </w:pPr>
            <w:r w:rsidRPr="000A3C7B">
              <w:rPr>
                <w:rFonts w:asciiTheme="majorHAnsi" w:hAnsiTheme="majorHAnsi"/>
              </w:rPr>
              <w:t>(</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r w:rsidRPr="000A3C7B">
              <w:rPr>
                <w:rFonts w:asciiTheme="majorHAnsi" w:hAnsiTheme="majorHAnsi"/>
              </w:rPr>
              <w:t xml:space="preserve"> )</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p>
        </w:tc>
      </w:tr>
      <w:tr w:rsidR="002146B5" w:rsidRPr="00545E99" w:rsidTr="00982BB4">
        <w:trPr>
          <w:trHeight w:val="56"/>
          <w:jc w:val="center"/>
        </w:trPr>
        <w:tc>
          <w:tcPr>
            <w:tcW w:w="7996" w:type="dxa"/>
            <w:gridSpan w:val="21"/>
            <w:tcBorders>
              <w:bottom w:val="nil"/>
            </w:tcBorders>
            <w:shd w:val="clear" w:color="auto" w:fill="auto"/>
            <w:vAlign w:val="center"/>
          </w:tcPr>
          <w:p w:rsidR="002146B5" w:rsidRDefault="002146B5" w:rsidP="00FC7060">
            <w:pPr>
              <w:rPr>
                <w:rFonts w:asciiTheme="majorHAnsi" w:hAnsiTheme="majorHAnsi"/>
              </w:rPr>
            </w:pPr>
            <w:r>
              <w:rPr>
                <w:rFonts w:asciiTheme="majorHAnsi" w:hAnsiTheme="majorHAnsi"/>
              </w:rPr>
              <w:t>Name of person not living with patient to contact for emergency</w:t>
            </w:r>
          </w:p>
          <w:p w:rsidR="002146B5" w:rsidRDefault="002146B5" w:rsidP="008F6E48">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bottom w:val="nil"/>
            </w:tcBorders>
            <w:shd w:val="clear" w:color="auto" w:fill="auto"/>
            <w:vAlign w:val="center"/>
          </w:tcPr>
          <w:p w:rsidR="002146B5" w:rsidRDefault="002146B5" w:rsidP="00FC7060">
            <w:pPr>
              <w:rPr>
                <w:rFonts w:asciiTheme="majorHAnsi" w:hAnsiTheme="majorHAnsi"/>
              </w:rPr>
            </w:pPr>
            <w:r>
              <w:rPr>
                <w:rFonts w:asciiTheme="majorHAnsi" w:hAnsiTheme="majorHAnsi"/>
              </w:rPr>
              <w:t>Phone:</w:t>
            </w:r>
          </w:p>
          <w:p w:rsidR="002146B5" w:rsidRDefault="002146B5" w:rsidP="008F6E48">
            <w:pPr>
              <w:rPr>
                <w:rFonts w:asciiTheme="majorHAnsi" w:hAnsiTheme="majorHAnsi"/>
              </w:rPr>
            </w:pPr>
          </w:p>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trPr>
          <w:trHeight w:val="288"/>
          <w:jc w:val="center"/>
        </w:trPr>
        <w:tc>
          <w:tcPr>
            <w:tcW w:w="4860" w:type="dxa"/>
            <w:gridSpan w:val="12"/>
            <w:tcBorders>
              <w:bottom w:val="single" w:sz="4" w:space="0" w:color="C0C0C0"/>
            </w:tcBorders>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C</w:t>
            </w:r>
            <w:bookmarkStart w:id="2" w:name="Check3"/>
            <w:r w:rsidRPr="00545E99">
              <w:rPr>
                <w:rFonts w:asciiTheme="majorHAnsi" w:hAnsiTheme="majorHAnsi"/>
              </w:rPr>
              <w:t>hose clinic because/referred to clinic by (Please check one box):</w:t>
            </w:r>
          </w:p>
        </w:tc>
        <w:tc>
          <w:tcPr>
            <w:tcW w:w="1260" w:type="dxa"/>
            <w:gridSpan w:val="4"/>
            <w:tcBorders>
              <w:bottom w:val="single" w:sz="4" w:space="0" w:color="C0C0C0"/>
              <w:right w:val="nil"/>
            </w:tcBorders>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Dr.</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p>
        </w:tc>
        <w:tc>
          <w:tcPr>
            <w:tcW w:w="1980" w:type="dxa"/>
            <w:gridSpan w:val="8"/>
            <w:tcBorders>
              <w:left w:val="nil"/>
              <w:bottom w:val="single" w:sz="4" w:space="0" w:color="C0C0C0"/>
            </w:tcBorders>
            <w:shd w:val="clear" w:color="auto" w:fill="auto"/>
            <w:vAlign w:val="center"/>
          </w:tcPr>
          <w:p w:rsidR="002146B5" w:rsidRPr="00545E99" w:rsidRDefault="002146B5" w:rsidP="00FC7060">
            <w:pPr>
              <w:rPr>
                <w:rFonts w:asciiTheme="majorHAnsi" w:hAnsiTheme="majorHAnsi"/>
              </w:rPr>
            </w:pPr>
          </w:p>
        </w:tc>
        <w:tc>
          <w:tcPr>
            <w:tcW w:w="1624" w:type="dxa"/>
            <w:gridSpan w:val="2"/>
            <w:tcBorders>
              <w:bottom w:val="single" w:sz="4" w:space="0" w:color="C0C0C0"/>
            </w:tcBorders>
            <w:shd w:val="clear" w:color="auto" w:fill="auto"/>
            <w:vAlign w:val="center"/>
          </w:tcPr>
          <w:p w:rsidR="002146B5"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 xml:space="preserve"> Insurance plan</w:t>
            </w:r>
          </w:p>
        </w:tc>
        <w:bookmarkEnd w:id="2"/>
        <w:tc>
          <w:tcPr>
            <w:tcW w:w="1076" w:type="dxa"/>
            <w:tcBorders>
              <w:bottom w:val="single" w:sz="4" w:space="0" w:color="C0C0C0"/>
            </w:tcBorders>
            <w:shd w:val="clear" w:color="auto" w:fill="auto"/>
            <w:vAlign w:val="center"/>
          </w:tcPr>
          <w:p w:rsidR="002146B5"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Hospital</w:t>
            </w:r>
          </w:p>
        </w:tc>
      </w:tr>
      <w:tr w:rsidR="003420F2" w:rsidRPr="00545E99" w:rsidTr="00A55B9B">
        <w:trPr>
          <w:trHeight w:val="288"/>
          <w:jc w:val="center"/>
        </w:trPr>
        <w:tc>
          <w:tcPr>
            <w:tcW w:w="1138" w:type="dxa"/>
            <w:tcBorders>
              <w:top w:val="single" w:sz="4" w:space="0" w:color="C0C0C0"/>
              <w:bottom w:val="single" w:sz="4" w:space="0" w:color="C0C0C0"/>
            </w:tcBorders>
            <w:shd w:val="clear" w:color="auto" w:fill="auto"/>
            <w:vAlign w:val="center"/>
          </w:tcPr>
          <w:p w:rsidR="003420F2"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3420F2" w:rsidRPr="00545E99">
              <w:rPr>
                <w:rFonts w:asciiTheme="majorHAnsi" w:hAnsiTheme="majorHAnsi"/>
              </w:rPr>
              <w:t>Family</w:t>
            </w:r>
          </w:p>
        </w:tc>
        <w:tc>
          <w:tcPr>
            <w:tcW w:w="1220" w:type="dxa"/>
            <w:tcBorders>
              <w:top w:val="single" w:sz="4" w:space="0" w:color="C0C0C0"/>
              <w:bottom w:val="single" w:sz="4" w:space="0" w:color="C0C0C0"/>
            </w:tcBorders>
            <w:shd w:val="clear" w:color="auto" w:fill="auto"/>
            <w:vAlign w:val="center"/>
          </w:tcPr>
          <w:p w:rsidR="003420F2"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3420F2" w:rsidRPr="00545E99">
              <w:rPr>
                <w:rFonts w:asciiTheme="majorHAnsi" w:hAnsiTheme="majorHAnsi"/>
              </w:rPr>
              <w:t xml:space="preserve"> Friend</w:t>
            </w:r>
          </w:p>
        </w:tc>
        <w:tc>
          <w:tcPr>
            <w:tcW w:w="2322" w:type="dxa"/>
            <w:gridSpan w:val="8"/>
            <w:tcBorders>
              <w:top w:val="single" w:sz="4" w:space="0" w:color="C0C0C0"/>
              <w:bottom w:val="single" w:sz="4" w:space="0" w:color="C0C0C0"/>
            </w:tcBorders>
            <w:shd w:val="clear" w:color="auto" w:fill="auto"/>
            <w:vAlign w:val="center"/>
          </w:tcPr>
          <w:p w:rsidR="003420F2"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3420F2" w:rsidRPr="00545E99">
              <w:rPr>
                <w:rFonts w:asciiTheme="majorHAnsi" w:hAnsiTheme="majorHAnsi"/>
              </w:rPr>
              <w:t>Close to home/work</w:t>
            </w:r>
          </w:p>
        </w:tc>
        <w:tc>
          <w:tcPr>
            <w:tcW w:w="1918" w:type="dxa"/>
            <w:gridSpan w:val="8"/>
            <w:tcBorders>
              <w:top w:val="single" w:sz="4" w:space="0" w:color="C0C0C0"/>
              <w:bottom w:val="single" w:sz="4" w:space="0" w:color="C0C0C0"/>
            </w:tcBorders>
            <w:shd w:val="clear" w:color="auto" w:fill="auto"/>
            <w:vAlign w:val="center"/>
          </w:tcPr>
          <w:p w:rsidR="003420F2"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3420F2" w:rsidRPr="00545E99">
              <w:rPr>
                <w:rFonts w:asciiTheme="majorHAnsi" w:hAnsiTheme="majorHAnsi"/>
              </w:rPr>
              <w:t xml:space="preserve"> Yellow Pages</w:t>
            </w:r>
          </w:p>
        </w:tc>
        <w:tc>
          <w:tcPr>
            <w:tcW w:w="4202" w:type="dxa"/>
            <w:gridSpan w:val="9"/>
            <w:tcBorders>
              <w:top w:val="single" w:sz="4" w:space="0" w:color="C0C0C0"/>
              <w:bottom w:val="single" w:sz="4" w:space="0" w:color="C0C0C0"/>
            </w:tcBorders>
            <w:shd w:val="clear" w:color="auto" w:fill="auto"/>
            <w:vAlign w:val="center"/>
          </w:tcPr>
          <w:p w:rsidR="003420F2" w:rsidRPr="00545E99" w:rsidRDefault="003420F2" w:rsidP="00FC7060">
            <w:pPr>
              <w:rPr>
                <w:rFonts w:asciiTheme="majorHAnsi" w:hAnsiTheme="majorHAnsi"/>
              </w:rPr>
            </w:pPr>
            <w:r w:rsidRPr="00545E99">
              <w:rPr>
                <w:rFonts w:asciiTheme="majorHAnsi" w:hAnsiTheme="majorHAnsi"/>
              </w:rPr>
              <w:t>Other</w:t>
            </w: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trPr>
          <w:trHeight w:val="288"/>
          <w:jc w:val="center"/>
        </w:trPr>
        <w:tc>
          <w:tcPr>
            <w:tcW w:w="2857" w:type="dxa"/>
            <w:gridSpan w:val="4"/>
            <w:tcBorders>
              <w:bottom w:val="single" w:sz="4" w:space="0" w:color="C0C0C0"/>
              <w:right w:val="nil"/>
            </w:tcBorders>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Other family members seen here:</w:t>
            </w:r>
          </w:p>
        </w:tc>
        <w:tc>
          <w:tcPr>
            <w:tcW w:w="7943" w:type="dxa"/>
            <w:gridSpan w:val="23"/>
            <w:tcBorders>
              <w:left w:val="nil"/>
              <w:bottom w:val="single" w:sz="4" w:space="0" w:color="C0C0C0"/>
            </w:tcBorders>
            <w:shd w:val="clear" w:color="auto" w:fill="auto"/>
            <w:vAlign w:val="center"/>
          </w:tcPr>
          <w:p w:rsidR="002146B5" w:rsidRPr="00545E99" w:rsidRDefault="002146B5" w:rsidP="00FC7060">
            <w:pPr>
              <w:rPr>
                <w:rFonts w:asciiTheme="majorHAnsi" w:hAnsiTheme="majorHAnsi"/>
              </w:rPr>
            </w:pPr>
          </w:p>
        </w:tc>
      </w:tr>
      <w:tr w:rsidR="002146B5" w:rsidRPr="00545E99" w:rsidTr="00545E99">
        <w:trPr>
          <w:trHeight w:val="288"/>
          <w:jc w:val="center"/>
        </w:trPr>
        <w:tc>
          <w:tcPr>
            <w:tcW w:w="10800" w:type="dxa"/>
            <w:gridSpan w:val="27"/>
            <w:tcBorders>
              <w:bottom w:val="single" w:sz="4" w:space="0" w:color="C0C0C0"/>
            </w:tcBorders>
            <w:shd w:val="clear" w:color="auto" w:fill="000000" w:themeFill="text1"/>
            <w:vAlign w:val="center"/>
          </w:tcPr>
          <w:p w:rsidR="002146B5" w:rsidRPr="00545E99" w:rsidRDefault="002146B5" w:rsidP="00D01268">
            <w:pPr>
              <w:pStyle w:val="Heading2"/>
              <w:rPr>
                <w:rFonts w:asciiTheme="majorHAnsi" w:hAnsiTheme="majorHAnsi"/>
              </w:rPr>
            </w:pPr>
            <w:r w:rsidRPr="00545E99">
              <w:rPr>
                <w:rFonts w:asciiTheme="majorHAnsi" w:hAnsiTheme="majorHAnsi"/>
              </w:rPr>
              <w:t>INSURANCE INFORMATION</w:t>
            </w:r>
          </w:p>
        </w:tc>
      </w:tr>
      <w:tr w:rsidR="002146B5" w:rsidRPr="00545E99" w:rsidTr="00102772">
        <w:trPr>
          <w:trHeight w:val="288"/>
          <w:jc w:val="center"/>
        </w:trPr>
        <w:tc>
          <w:tcPr>
            <w:tcW w:w="3824" w:type="dxa"/>
            <w:gridSpan w:val="8"/>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Primary Insurance Carrier Name</w:t>
            </w:r>
          </w:p>
        </w:tc>
        <w:tc>
          <w:tcPr>
            <w:tcW w:w="4172" w:type="dxa"/>
            <w:gridSpan w:val="13"/>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Policy ID</w:t>
            </w:r>
          </w:p>
        </w:tc>
        <w:tc>
          <w:tcPr>
            <w:tcW w:w="2804" w:type="dxa"/>
            <w:gridSpan w:val="6"/>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Group#</w:t>
            </w:r>
          </w:p>
        </w:tc>
      </w:tr>
      <w:tr w:rsidR="002146B5" w:rsidRPr="00545E99" w:rsidTr="00982BB4">
        <w:trPr>
          <w:trHeight w:val="66"/>
          <w:jc w:val="center"/>
        </w:trPr>
        <w:tc>
          <w:tcPr>
            <w:tcW w:w="3824" w:type="dxa"/>
            <w:gridSpan w:val="8"/>
            <w:tcBorders>
              <w:top w:val="nil"/>
              <w:bottom w:val="single" w:sz="4" w:space="0" w:color="C0C0C0"/>
            </w:tcBorders>
            <w:shd w:val="clear" w:color="auto" w:fill="auto"/>
            <w:vAlign w:val="center"/>
          </w:tcPr>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4172" w:type="dxa"/>
            <w:gridSpan w:val="13"/>
            <w:tcBorders>
              <w:top w:val="nil"/>
              <w:bottom w:val="single" w:sz="4" w:space="0" w:color="C0C0C0"/>
            </w:tcBorders>
            <w:shd w:val="clear" w:color="auto" w:fill="auto"/>
            <w:vAlign w:val="center"/>
          </w:tcPr>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top w:val="nil"/>
              <w:bottom w:val="single" w:sz="4" w:space="0" w:color="C0C0C0"/>
            </w:tcBorders>
            <w:shd w:val="clear" w:color="auto" w:fill="auto"/>
            <w:vAlign w:val="center"/>
          </w:tcPr>
          <w:p w:rsidR="002146B5" w:rsidRPr="00545E99" w:rsidRDefault="003420F2" w:rsidP="001156AF">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rsidTr="00A3585F">
        <w:trPr>
          <w:trHeight w:val="288"/>
          <w:jc w:val="center"/>
        </w:trPr>
        <w:tc>
          <w:tcPr>
            <w:tcW w:w="4790" w:type="dxa"/>
            <w:gridSpan w:val="11"/>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Insured’s Name</w:t>
            </w:r>
            <w:r w:rsidRPr="00545E99">
              <w:rPr>
                <w:rFonts w:asciiTheme="majorHAnsi" w:hAnsiTheme="majorHAnsi"/>
              </w:rPr>
              <w:t>:</w:t>
            </w:r>
          </w:p>
        </w:tc>
        <w:tc>
          <w:tcPr>
            <w:tcW w:w="3206" w:type="dxa"/>
            <w:gridSpan w:val="10"/>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Soc. Sec. No (if not listed above)</w:t>
            </w:r>
            <w:r w:rsidRPr="00545E99">
              <w:rPr>
                <w:rFonts w:asciiTheme="majorHAnsi" w:hAnsiTheme="majorHAnsi"/>
              </w:rPr>
              <w:t>:</w:t>
            </w:r>
          </w:p>
        </w:tc>
        <w:tc>
          <w:tcPr>
            <w:tcW w:w="2804" w:type="dxa"/>
            <w:gridSpan w:val="6"/>
            <w:tcBorders>
              <w:bottom w:val="nil"/>
            </w:tcBorders>
            <w:shd w:val="clear" w:color="auto" w:fill="auto"/>
            <w:vAlign w:val="center"/>
          </w:tcPr>
          <w:p w:rsidR="002146B5" w:rsidRPr="00545E99" w:rsidRDefault="002146B5" w:rsidP="00FC7060">
            <w:pPr>
              <w:rPr>
                <w:rFonts w:asciiTheme="majorHAnsi" w:hAnsiTheme="majorHAnsi"/>
              </w:rPr>
            </w:pPr>
            <w:r>
              <w:rPr>
                <w:rFonts w:asciiTheme="majorHAnsi" w:hAnsiTheme="majorHAnsi"/>
              </w:rPr>
              <w:t>Date of Birth (if not listed above)</w:t>
            </w:r>
          </w:p>
        </w:tc>
      </w:tr>
      <w:tr w:rsidR="002146B5" w:rsidRPr="00545E99" w:rsidTr="00982BB4">
        <w:trPr>
          <w:trHeight w:val="66"/>
          <w:jc w:val="center"/>
        </w:trPr>
        <w:tc>
          <w:tcPr>
            <w:tcW w:w="4790" w:type="dxa"/>
            <w:gridSpan w:val="11"/>
            <w:tcBorders>
              <w:top w:val="nil"/>
            </w:tcBorders>
            <w:shd w:val="clear" w:color="auto" w:fill="auto"/>
            <w:vAlign w:val="center"/>
          </w:tcPr>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3206" w:type="dxa"/>
            <w:gridSpan w:val="10"/>
            <w:tcBorders>
              <w:top w:val="nil"/>
            </w:tcBorders>
            <w:shd w:val="clear" w:color="auto" w:fill="auto"/>
            <w:vAlign w:val="center"/>
          </w:tcPr>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top w:val="nil"/>
            </w:tcBorders>
            <w:shd w:val="clear" w:color="auto" w:fill="auto"/>
            <w:vAlign w:val="center"/>
          </w:tcPr>
          <w:p w:rsidR="002146B5" w:rsidRPr="00545E99" w:rsidRDefault="003420F2" w:rsidP="00FC7060">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trPr>
          <w:trHeight w:val="288"/>
          <w:jc w:val="center"/>
        </w:trPr>
        <w:tc>
          <w:tcPr>
            <w:tcW w:w="3007" w:type="dxa"/>
            <w:gridSpan w:val="6"/>
            <w:tcBorders>
              <w:bottom w:val="single" w:sz="4" w:space="0" w:color="C0C0C0"/>
            </w:tcBorders>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Patient’s relationship to subscriber:</w:t>
            </w:r>
          </w:p>
        </w:tc>
        <w:tc>
          <w:tcPr>
            <w:tcW w:w="1088" w:type="dxa"/>
            <w:gridSpan w:val="3"/>
            <w:tcBorders>
              <w:bottom w:val="single" w:sz="4" w:space="0" w:color="C0C0C0"/>
            </w:tcBorders>
            <w:shd w:val="clear" w:color="auto" w:fill="auto"/>
            <w:vAlign w:val="center"/>
          </w:tcPr>
          <w:p w:rsidR="002146B5"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Pr>
                <w:rFonts w:asciiTheme="majorHAnsi" w:hAnsiTheme="majorHAnsi"/>
              </w:rPr>
              <w:t xml:space="preserve"> </w:t>
            </w:r>
            <w:r w:rsidR="002146B5" w:rsidRPr="00545E99">
              <w:rPr>
                <w:rFonts w:asciiTheme="majorHAnsi" w:hAnsiTheme="majorHAnsi"/>
              </w:rPr>
              <w:t>Self</w:t>
            </w:r>
          </w:p>
        </w:tc>
        <w:tc>
          <w:tcPr>
            <w:tcW w:w="1125" w:type="dxa"/>
            <w:gridSpan w:val="4"/>
            <w:tcBorders>
              <w:bottom w:val="single" w:sz="4" w:space="0" w:color="C0C0C0"/>
            </w:tcBorders>
            <w:shd w:val="clear" w:color="auto" w:fill="auto"/>
            <w:vAlign w:val="center"/>
          </w:tcPr>
          <w:p w:rsidR="002146B5"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 xml:space="preserve"> Spouse</w:t>
            </w:r>
          </w:p>
        </w:tc>
        <w:tc>
          <w:tcPr>
            <w:tcW w:w="990" w:type="dxa"/>
            <w:gridSpan w:val="4"/>
            <w:tcBorders>
              <w:bottom w:val="single" w:sz="4" w:space="0" w:color="C0C0C0"/>
            </w:tcBorders>
            <w:shd w:val="clear" w:color="auto" w:fill="auto"/>
            <w:vAlign w:val="center"/>
          </w:tcPr>
          <w:p w:rsidR="002146B5" w:rsidRPr="00545E99" w:rsidRDefault="009859C6" w:rsidP="00FC7060">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 xml:space="preserve"> Child</w:t>
            </w:r>
          </w:p>
        </w:tc>
        <w:tc>
          <w:tcPr>
            <w:tcW w:w="1084" w:type="dxa"/>
            <w:gridSpan w:val="2"/>
            <w:tcBorders>
              <w:bottom w:val="single" w:sz="4" w:space="0" w:color="C0C0C0"/>
              <w:right w:val="nil"/>
            </w:tcBorders>
            <w:shd w:val="clear" w:color="auto" w:fill="auto"/>
            <w:vAlign w:val="center"/>
          </w:tcPr>
          <w:p w:rsidR="002146B5" w:rsidRPr="00545E99" w:rsidRDefault="002146B5" w:rsidP="00FC7060">
            <w:pPr>
              <w:rPr>
                <w:rFonts w:asciiTheme="majorHAnsi" w:hAnsiTheme="majorHAnsi"/>
              </w:rPr>
            </w:pPr>
            <w:r w:rsidRPr="00545E99">
              <w:rPr>
                <w:rFonts w:asciiTheme="majorHAnsi" w:hAnsiTheme="majorHAnsi"/>
              </w:rPr>
              <w:t>Other</w:t>
            </w:r>
            <w:r w:rsidR="003420F2">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sidR="003420F2">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3420F2">
              <w:rPr>
                <w:rFonts w:asciiTheme="majorHAnsi" w:hAnsiTheme="majorHAnsi"/>
                <w:noProof/>
              </w:rPr>
              <w:t> </w:t>
            </w:r>
            <w:r w:rsidR="009859C6">
              <w:rPr>
                <w:rFonts w:asciiTheme="majorHAnsi" w:hAnsiTheme="majorHAnsi"/>
              </w:rPr>
              <w:fldChar w:fldCharType="end"/>
            </w:r>
          </w:p>
        </w:tc>
        <w:tc>
          <w:tcPr>
            <w:tcW w:w="3506" w:type="dxa"/>
            <w:gridSpan w:val="8"/>
            <w:tcBorders>
              <w:left w:val="nil"/>
              <w:bottom w:val="single" w:sz="4" w:space="0" w:color="C0C0C0"/>
            </w:tcBorders>
            <w:shd w:val="clear" w:color="auto" w:fill="auto"/>
            <w:vAlign w:val="center"/>
          </w:tcPr>
          <w:p w:rsidR="002146B5" w:rsidRPr="00545E99" w:rsidRDefault="002146B5" w:rsidP="00FC7060">
            <w:pPr>
              <w:rPr>
                <w:rFonts w:asciiTheme="majorHAnsi" w:hAnsiTheme="majorHAnsi"/>
              </w:rPr>
            </w:pPr>
          </w:p>
        </w:tc>
      </w:tr>
      <w:tr w:rsidR="002146B5" w:rsidRPr="00545E99" w:rsidTr="007D6AC4">
        <w:trPr>
          <w:trHeight w:val="288"/>
          <w:jc w:val="center"/>
        </w:trPr>
        <w:tc>
          <w:tcPr>
            <w:tcW w:w="3824" w:type="dxa"/>
            <w:gridSpan w:val="8"/>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Secondary Insurance Carrier Name</w:t>
            </w:r>
          </w:p>
        </w:tc>
        <w:tc>
          <w:tcPr>
            <w:tcW w:w="4172" w:type="dxa"/>
            <w:gridSpan w:val="13"/>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Policy ID</w:t>
            </w:r>
          </w:p>
        </w:tc>
        <w:tc>
          <w:tcPr>
            <w:tcW w:w="2804" w:type="dxa"/>
            <w:gridSpan w:val="6"/>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Group#</w:t>
            </w:r>
          </w:p>
        </w:tc>
      </w:tr>
      <w:tr w:rsidR="002146B5" w:rsidRPr="00545E99" w:rsidTr="00982BB4">
        <w:trPr>
          <w:trHeight w:val="66"/>
          <w:jc w:val="center"/>
        </w:trPr>
        <w:tc>
          <w:tcPr>
            <w:tcW w:w="3824" w:type="dxa"/>
            <w:gridSpan w:val="8"/>
            <w:tcBorders>
              <w:top w:val="nil"/>
              <w:bottom w:val="single" w:sz="4" w:space="0" w:color="C0C0C0"/>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4172" w:type="dxa"/>
            <w:gridSpan w:val="13"/>
            <w:tcBorders>
              <w:top w:val="nil"/>
              <w:bottom w:val="single" w:sz="4" w:space="0" w:color="C0C0C0"/>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top w:val="nil"/>
              <w:bottom w:val="single" w:sz="4" w:space="0" w:color="C0C0C0"/>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rsidTr="007D6AC4">
        <w:trPr>
          <w:trHeight w:val="288"/>
          <w:jc w:val="center"/>
        </w:trPr>
        <w:tc>
          <w:tcPr>
            <w:tcW w:w="4790" w:type="dxa"/>
            <w:gridSpan w:val="11"/>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Insured’s Name</w:t>
            </w:r>
            <w:r w:rsidRPr="00545E99">
              <w:rPr>
                <w:rFonts w:asciiTheme="majorHAnsi" w:hAnsiTheme="majorHAnsi"/>
              </w:rPr>
              <w:t>:</w:t>
            </w:r>
          </w:p>
        </w:tc>
        <w:tc>
          <w:tcPr>
            <w:tcW w:w="3206" w:type="dxa"/>
            <w:gridSpan w:val="10"/>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Soc. Sec. No (if not listed above)</w:t>
            </w:r>
            <w:r w:rsidRPr="00545E99">
              <w:rPr>
                <w:rFonts w:asciiTheme="majorHAnsi" w:hAnsiTheme="majorHAnsi"/>
              </w:rPr>
              <w:t>:</w:t>
            </w:r>
          </w:p>
        </w:tc>
        <w:tc>
          <w:tcPr>
            <w:tcW w:w="2804" w:type="dxa"/>
            <w:gridSpan w:val="6"/>
            <w:tcBorders>
              <w:bottom w:val="nil"/>
            </w:tcBorders>
            <w:shd w:val="clear" w:color="auto" w:fill="auto"/>
            <w:vAlign w:val="center"/>
          </w:tcPr>
          <w:p w:rsidR="002146B5" w:rsidRPr="00545E99" w:rsidRDefault="002146B5" w:rsidP="007D6AC4">
            <w:pPr>
              <w:rPr>
                <w:rFonts w:asciiTheme="majorHAnsi" w:hAnsiTheme="majorHAnsi"/>
              </w:rPr>
            </w:pPr>
            <w:r>
              <w:rPr>
                <w:rFonts w:asciiTheme="majorHAnsi" w:hAnsiTheme="majorHAnsi"/>
              </w:rPr>
              <w:t>Date of Birth (if not listed above)</w:t>
            </w:r>
          </w:p>
        </w:tc>
      </w:tr>
      <w:tr w:rsidR="002146B5" w:rsidRPr="00545E99" w:rsidTr="001F6EEE">
        <w:trPr>
          <w:trHeight w:val="80"/>
          <w:jc w:val="center"/>
        </w:trPr>
        <w:tc>
          <w:tcPr>
            <w:tcW w:w="4790" w:type="dxa"/>
            <w:gridSpan w:val="11"/>
            <w:tcBorders>
              <w:top w:val="nil"/>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3206" w:type="dxa"/>
            <w:gridSpan w:val="10"/>
            <w:tcBorders>
              <w:top w:val="nil"/>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c>
          <w:tcPr>
            <w:tcW w:w="2804" w:type="dxa"/>
            <w:gridSpan w:val="6"/>
            <w:tcBorders>
              <w:top w:val="nil"/>
            </w:tcBorders>
            <w:shd w:val="clear" w:color="auto" w:fill="auto"/>
            <w:vAlign w:val="center"/>
          </w:tcPr>
          <w:p w:rsidR="002146B5" w:rsidRPr="00545E99" w:rsidRDefault="003420F2" w:rsidP="007D6AC4">
            <w:pPr>
              <w:rPr>
                <w:rFonts w:asciiTheme="majorHAnsi" w:hAnsiTheme="majorHAnsi"/>
              </w:rPr>
            </w:pPr>
            <w:r>
              <w:rPr>
                <w:rFonts w:asciiTheme="majorHAnsi" w:hAnsiTheme="majorHAnsi"/>
              </w:rPr>
              <w:t xml:space="preserve">  </w:t>
            </w:r>
            <w:r w:rsidR="009859C6">
              <w:rPr>
                <w:rFonts w:asciiTheme="majorHAnsi" w:hAnsiTheme="majorHAnsi"/>
              </w:rPr>
              <w:fldChar w:fldCharType="begin">
                <w:ffData>
                  <w:name w:val="Text1"/>
                  <w:enabled/>
                  <w:calcOnExit w:val="0"/>
                  <w:textInput/>
                </w:ffData>
              </w:fldChar>
            </w:r>
            <w:r>
              <w:rPr>
                <w:rFonts w:asciiTheme="majorHAnsi" w:hAnsiTheme="majorHAnsi"/>
              </w:rPr>
              <w:instrText xml:space="preserve"> FORMTEXT </w:instrText>
            </w:r>
            <w:r w:rsidR="009859C6">
              <w:rPr>
                <w:rFonts w:asciiTheme="majorHAnsi" w:hAnsiTheme="majorHAnsi"/>
              </w:rPr>
            </w:r>
            <w:r w:rsidR="009859C6">
              <w:rPr>
                <w:rFonts w:asciiTheme="majorHAnsi" w:hAnsiTheme="majorHAnsi"/>
              </w:rPr>
              <w:fldChar w:fldCharType="separate"/>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Pr>
                <w:rFonts w:asciiTheme="majorHAnsi" w:hAnsiTheme="majorHAnsi"/>
                <w:noProof/>
              </w:rPr>
              <w:t> </w:t>
            </w:r>
            <w:r w:rsidR="009859C6">
              <w:rPr>
                <w:rFonts w:asciiTheme="majorHAnsi" w:hAnsiTheme="majorHAnsi"/>
              </w:rPr>
              <w:fldChar w:fldCharType="end"/>
            </w:r>
          </w:p>
        </w:tc>
      </w:tr>
      <w:tr w:rsidR="002146B5" w:rsidRPr="00545E99" w:rsidTr="007D6AC4">
        <w:trPr>
          <w:trHeight w:val="288"/>
          <w:jc w:val="center"/>
        </w:trPr>
        <w:tc>
          <w:tcPr>
            <w:tcW w:w="3007" w:type="dxa"/>
            <w:gridSpan w:val="6"/>
            <w:tcBorders>
              <w:bottom w:val="single" w:sz="4" w:space="0" w:color="C0C0C0"/>
            </w:tcBorders>
            <w:shd w:val="clear" w:color="auto" w:fill="auto"/>
            <w:vAlign w:val="center"/>
          </w:tcPr>
          <w:p w:rsidR="002146B5" w:rsidRPr="00545E99" w:rsidRDefault="002146B5" w:rsidP="007D6AC4">
            <w:pPr>
              <w:rPr>
                <w:rFonts w:asciiTheme="majorHAnsi" w:hAnsiTheme="majorHAnsi"/>
              </w:rPr>
            </w:pPr>
            <w:r w:rsidRPr="00545E99">
              <w:rPr>
                <w:rFonts w:asciiTheme="majorHAnsi" w:hAnsiTheme="majorHAnsi"/>
              </w:rPr>
              <w:t>Patient’s relationship to subscriber:</w:t>
            </w:r>
          </w:p>
        </w:tc>
        <w:tc>
          <w:tcPr>
            <w:tcW w:w="1088" w:type="dxa"/>
            <w:gridSpan w:val="3"/>
            <w:tcBorders>
              <w:bottom w:val="single" w:sz="4" w:space="0" w:color="C0C0C0"/>
            </w:tcBorders>
            <w:shd w:val="clear" w:color="auto" w:fill="auto"/>
            <w:vAlign w:val="center"/>
          </w:tcPr>
          <w:p w:rsidR="002146B5" w:rsidRPr="00545E99" w:rsidRDefault="009859C6"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Pr>
                <w:rFonts w:asciiTheme="majorHAnsi" w:hAnsiTheme="majorHAnsi"/>
              </w:rPr>
              <w:t xml:space="preserve"> </w:t>
            </w:r>
            <w:r w:rsidR="002146B5" w:rsidRPr="00545E99">
              <w:rPr>
                <w:rFonts w:asciiTheme="majorHAnsi" w:hAnsiTheme="majorHAnsi"/>
              </w:rPr>
              <w:t>Self</w:t>
            </w:r>
          </w:p>
        </w:tc>
        <w:tc>
          <w:tcPr>
            <w:tcW w:w="1125" w:type="dxa"/>
            <w:gridSpan w:val="4"/>
            <w:tcBorders>
              <w:bottom w:val="single" w:sz="4" w:space="0" w:color="C0C0C0"/>
            </w:tcBorders>
            <w:shd w:val="clear" w:color="auto" w:fill="auto"/>
            <w:vAlign w:val="center"/>
          </w:tcPr>
          <w:p w:rsidR="002146B5" w:rsidRPr="00545E99" w:rsidRDefault="009859C6"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 xml:space="preserve"> Spouse</w:t>
            </w:r>
          </w:p>
        </w:tc>
        <w:tc>
          <w:tcPr>
            <w:tcW w:w="990" w:type="dxa"/>
            <w:gridSpan w:val="4"/>
            <w:tcBorders>
              <w:bottom w:val="single" w:sz="4" w:space="0" w:color="C0C0C0"/>
            </w:tcBorders>
            <w:shd w:val="clear" w:color="auto" w:fill="auto"/>
            <w:vAlign w:val="center"/>
          </w:tcPr>
          <w:p w:rsidR="002146B5" w:rsidRPr="00545E99" w:rsidRDefault="009859C6" w:rsidP="007D6AC4">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3420F2">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3420F2">
              <w:rPr>
                <w:rFonts w:asciiTheme="majorHAnsi" w:hAnsiTheme="majorHAnsi"/>
              </w:rPr>
              <w:t xml:space="preserve"> </w:t>
            </w:r>
            <w:r w:rsidR="002146B5" w:rsidRPr="00545E99">
              <w:rPr>
                <w:rFonts w:asciiTheme="majorHAnsi" w:hAnsiTheme="majorHAnsi"/>
              </w:rPr>
              <w:t>Child</w:t>
            </w:r>
          </w:p>
        </w:tc>
        <w:tc>
          <w:tcPr>
            <w:tcW w:w="1084" w:type="dxa"/>
            <w:gridSpan w:val="2"/>
            <w:tcBorders>
              <w:bottom w:val="single" w:sz="4" w:space="0" w:color="C0C0C0"/>
              <w:right w:val="nil"/>
            </w:tcBorders>
            <w:shd w:val="clear" w:color="auto" w:fill="auto"/>
            <w:vAlign w:val="center"/>
          </w:tcPr>
          <w:p w:rsidR="002146B5" w:rsidRPr="00545E99" w:rsidRDefault="002146B5" w:rsidP="007D6AC4">
            <w:pPr>
              <w:rPr>
                <w:rFonts w:asciiTheme="majorHAnsi" w:hAnsiTheme="majorHAnsi"/>
              </w:rPr>
            </w:pPr>
            <w:r w:rsidRPr="00545E99">
              <w:rPr>
                <w:rFonts w:asciiTheme="majorHAnsi" w:hAnsiTheme="majorHAnsi"/>
              </w:rPr>
              <w:t>Other</w:t>
            </w:r>
          </w:p>
        </w:tc>
        <w:tc>
          <w:tcPr>
            <w:tcW w:w="3506" w:type="dxa"/>
            <w:gridSpan w:val="8"/>
            <w:tcBorders>
              <w:left w:val="nil"/>
              <w:bottom w:val="single" w:sz="4" w:space="0" w:color="C0C0C0"/>
            </w:tcBorders>
            <w:shd w:val="clear" w:color="auto" w:fill="auto"/>
            <w:vAlign w:val="center"/>
          </w:tcPr>
          <w:p w:rsidR="002146B5" w:rsidRPr="00545E99" w:rsidRDefault="002146B5" w:rsidP="007D6AC4">
            <w:pPr>
              <w:rPr>
                <w:rFonts w:asciiTheme="majorHAnsi" w:hAnsiTheme="majorHAnsi"/>
              </w:rPr>
            </w:pPr>
          </w:p>
        </w:tc>
      </w:tr>
      <w:tr w:rsidR="002146B5" w:rsidRPr="00545E99" w:rsidTr="007D6AC4">
        <w:trPr>
          <w:trHeight w:val="288"/>
          <w:jc w:val="center"/>
        </w:trPr>
        <w:tc>
          <w:tcPr>
            <w:tcW w:w="10800" w:type="dxa"/>
            <w:gridSpan w:val="27"/>
            <w:tcBorders>
              <w:bottom w:val="single" w:sz="4" w:space="0" w:color="C0C0C0"/>
            </w:tcBorders>
            <w:shd w:val="clear" w:color="auto" w:fill="000000" w:themeFill="text1"/>
            <w:vAlign w:val="center"/>
          </w:tcPr>
          <w:p w:rsidR="002146B5" w:rsidRPr="00545E99" w:rsidRDefault="002146B5" w:rsidP="007D6AC4">
            <w:pPr>
              <w:pStyle w:val="Heading2"/>
              <w:rPr>
                <w:rFonts w:asciiTheme="majorHAnsi" w:hAnsiTheme="majorHAnsi"/>
              </w:rPr>
            </w:pPr>
            <w:r>
              <w:rPr>
                <w:rFonts w:asciiTheme="majorHAnsi" w:hAnsiTheme="majorHAnsi"/>
              </w:rPr>
              <w:t>Parental Pre-Authorization for medical care to children</w:t>
            </w:r>
          </w:p>
        </w:tc>
      </w:tr>
      <w:tr w:rsidR="002146B5" w:rsidRPr="00545E99" w:rsidTr="001156AF">
        <w:trPr>
          <w:trHeight w:val="133"/>
          <w:jc w:val="center"/>
        </w:trPr>
        <w:tc>
          <w:tcPr>
            <w:tcW w:w="10800" w:type="dxa"/>
            <w:gridSpan w:val="27"/>
            <w:shd w:val="clear" w:color="auto" w:fill="auto"/>
            <w:vAlign w:val="center"/>
          </w:tcPr>
          <w:p w:rsidR="002146B5" w:rsidRPr="004A764C" w:rsidRDefault="002146B5" w:rsidP="00982BB4">
            <w:pPr>
              <w:rPr>
                <w:rFonts w:asciiTheme="majorHAnsi" w:hAnsiTheme="majorHAnsi"/>
              </w:rPr>
            </w:pPr>
            <w:r>
              <w:rPr>
                <w:rFonts w:asciiTheme="majorHAnsi" w:hAnsiTheme="majorHAnsi"/>
              </w:rPr>
              <w:t xml:space="preserve">I give my permission for the physicians at Onslow Primary Care to provide any necessary medical care to my minor child  whose name is:  </w:t>
            </w:r>
          </w:p>
        </w:tc>
      </w:tr>
      <w:tr w:rsidR="002146B5" w:rsidRPr="00545E99" w:rsidTr="00982BB4">
        <w:trPr>
          <w:trHeight w:val="133"/>
          <w:jc w:val="center"/>
        </w:trPr>
        <w:tc>
          <w:tcPr>
            <w:tcW w:w="6030" w:type="dxa"/>
            <w:gridSpan w:val="15"/>
            <w:shd w:val="clear" w:color="auto" w:fill="auto"/>
            <w:vAlign w:val="center"/>
          </w:tcPr>
          <w:p w:rsidR="002146B5" w:rsidRDefault="002146B5" w:rsidP="007D6AC4">
            <w:pPr>
              <w:rPr>
                <w:rFonts w:asciiTheme="majorHAnsi" w:hAnsiTheme="majorHAnsi"/>
              </w:rPr>
            </w:pPr>
          </w:p>
          <w:p w:rsidR="002146B5" w:rsidRDefault="002146B5" w:rsidP="00B2393A">
            <w:pPr>
              <w:rPr>
                <w:rFonts w:asciiTheme="majorHAnsi" w:hAnsiTheme="majorHAnsi"/>
              </w:rPr>
            </w:pPr>
            <w:r>
              <w:rPr>
                <w:rFonts w:asciiTheme="majorHAnsi" w:hAnsiTheme="majorHAnsi"/>
              </w:rPr>
              <w:t xml:space="preserve">Name of legal guardian/parent </w:t>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p>
        </w:tc>
        <w:tc>
          <w:tcPr>
            <w:tcW w:w="4770" w:type="dxa"/>
            <w:gridSpan w:val="12"/>
            <w:shd w:val="clear" w:color="auto" w:fill="auto"/>
            <w:vAlign w:val="center"/>
          </w:tcPr>
          <w:p w:rsidR="002146B5" w:rsidRDefault="002146B5" w:rsidP="007D6AC4">
            <w:pPr>
              <w:rPr>
                <w:rFonts w:asciiTheme="majorHAnsi" w:hAnsiTheme="majorHAnsi"/>
              </w:rPr>
            </w:pPr>
          </w:p>
          <w:p w:rsidR="002146B5" w:rsidRDefault="002146B5" w:rsidP="007D6AC4">
            <w:pPr>
              <w:rPr>
                <w:rFonts w:asciiTheme="majorHAnsi" w:hAnsiTheme="majorHAnsi"/>
              </w:rPr>
            </w:pPr>
            <w:r w:rsidRPr="00982BB4">
              <w:rPr>
                <w:rFonts w:asciiTheme="majorHAnsi" w:hAnsiTheme="majorHAnsi"/>
              </w:rPr>
              <w:t>Parent/Guardian Signature</w:t>
            </w:r>
            <w:r>
              <w:rPr>
                <w:rFonts w:asciiTheme="majorHAnsi" w:hAnsiTheme="majorHAnsi"/>
              </w:rPr>
              <w:t xml:space="preserve"> _____________________________________________</w:t>
            </w:r>
          </w:p>
        </w:tc>
      </w:tr>
      <w:tr w:rsidR="002146B5" w:rsidRPr="000A3C7B" w:rsidTr="00D52C4A">
        <w:trPr>
          <w:trHeight w:val="288"/>
          <w:jc w:val="center"/>
        </w:trPr>
        <w:tc>
          <w:tcPr>
            <w:tcW w:w="10800" w:type="dxa"/>
            <w:gridSpan w:val="27"/>
            <w:tcBorders>
              <w:bottom w:val="single" w:sz="4" w:space="0" w:color="C0C0C0"/>
            </w:tcBorders>
            <w:shd w:val="clear" w:color="auto" w:fill="000000" w:themeFill="text1"/>
            <w:vAlign w:val="center"/>
          </w:tcPr>
          <w:p w:rsidR="002146B5" w:rsidRPr="000A3C7B" w:rsidRDefault="002146B5" w:rsidP="00D52C4A">
            <w:pPr>
              <w:pStyle w:val="Heading2"/>
              <w:rPr>
                <w:rFonts w:asciiTheme="majorHAnsi" w:hAnsiTheme="majorHAnsi"/>
              </w:rPr>
            </w:pPr>
            <w:r>
              <w:rPr>
                <w:rFonts w:asciiTheme="majorHAnsi" w:hAnsiTheme="majorHAnsi"/>
              </w:rPr>
              <w:t>Required signature</w:t>
            </w:r>
          </w:p>
        </w:tc>
      </w:tr>
      <w:tr w:rsidR="002146B5" w:rsidRPr="00545E99" w:rsidTr="00D52C4A">
        <w:trPr>
          <w:trHeight w:val="288"/>
          <w:jc w:val="center"/>
        </w:trPr>
        <w:tc>
          <w:tcPr>
            <w:tcW w:w="10800" w:type="dxa"/>
            <w:gridSpan w:val="27"/>
            <w:tcBorders>
              <w:bottom w:val="nil"/>
            </w:tcBorders>
            <w:shd w:val="clear" w:color="auto" w:fill="auto"/>
            <w:vAlign w:val="center"/>
          </w:tcPr>
          <w:p w:rsidR="002146B5" w:rsidRDefault="002146B5" w:rsidP="00D52C4A">
            <w:pPr>
              <w:rPr>
                <w:rFonts w:asciiTheme="majorHAnsi" w:hAnsiTheme="majorHAnsi"/>
              </w:rPr>
            </w:pPr>
            <w:r>
              <w:rPr>
                <w:rFonts w:asciiTheme="majorHAnsi" w:hAnsiTheme="majorHAnsi"/>
              </w:rPr>
              <w:t>I have been provided with the following documents from Onslow Primary Care: Your Rights and Responsibilities as a Patient, Notice of Privacy Practices.  These documents are also available online at the practice’s website (</w:t>
            </w:r>
            <w:r w:rsidRPr="00CF43EA">
              <w:rPr>
                <w:rFonts w:asciiTheme="majorHAnsi" w:hAnsiTheme="majorHAnsi"/>
              </w:rPr>
              <w:t>www.onlsowprimarycare.org</w:t>
            </w:r>
            <w:r>
              <w:rPr>
                <w:rFonts w:asciiTheme="majorHAnsi" w:hAnsiTheme="majorHAnsi"/>
              </w:rPr>
              <w:t>).</w:t>
            </w:r>
          </w:p>
          <w:p w:rsidR="002146B5" w:rsidRDefault="002146B5" w:rsidP="00D52C4A">
            <w:pPr>
              <w:rPr>
                <w:rFonts w:asciiTheme="majorHAnsi" w:hAnsiTheme="majorHAnsi"/>
              </w:rPr>
            </w:pPr>
          </w:p>
          <w:p w:rsidR="002146B5" w:rsidRPr="00545E99" w:rsidRDefault="002146B5" w:rsidP="002146B5">
            <w:pPr>
              <w:rPr>
                <w:rFonts w:asciiTheme="majorHAnsi" w:hAnsiTheme="majorHAnsi"/>
              </w:rPr>
            </w:pPr>
            <w:r w:rsidRPr="001F6EEE">
              <w:rPr>
                <w:rFonts w:asciiTheme="majorHAnsi" w:hAnsiTheme="majorHAnsi"/>
              </w:rPr>
              <w:t>I authorize the release of informat</w:t>
            </w:r>
            <w:r>
              <w:rPr>
                <w:rFonts w:asciiTheme="majorHAnsi" w:hAnsiTheme="majorHAnsi"/>
              </w:rPr>
              <w:t>ion concerning my child’s</w:t>
            </w:r>
            <w:r w:rsidRPr="001F6EEE">
              <w:rPr>
                <w:rFonts w:asciiTheme="majorHAnsi" w:hAnsiTheme="majorHAnsi"/>
              </w:rPr>
              <w:t xml:space="preserve"> healthcare, advice and treatment provided for the purpose of evaluation and administering claims for insurance benefits. I also hereby authorize payment of insurance benefits, otherwise payable to me, directly to Onslow Ambulatory Services, Inc. (For Medicare beneficiaries, this serves as a lifetime authorization assigning paym</w:t>
            </w:r>
            <w:r>
              <w:rPr>
                <w:rFonts w:asciiTheme="majorHAnsi" w:hAnsiTheme="majorHAnsi"/>
              </w:rPr>
              <w:t>ent of Medicare benefits to Onslow Primary Care</w:t>
            </w:r>
            <w:r w:rsidRPr="001F6EEE">
              <w:rPr>
                <w:rFonts w:asciiTheme="majorHAnsi" w:hAnsiTheme="majorHAnsi"/>
              </w:rPr>
              <w:t>)</w:t>
            </w:r>
            <w:r>
              <w:rPr>
                <w:rFonts w:asciiTheme="majorHAnsi" w:hAnsiTheme="majorHAnsi"/>
              </w:rPr>
              <w:t xml:space="preserve">.  </w:t>
            </w:r>
            <w:r w:rsidRPr="002146B5">
              <w:rPr>
                <w:rFonts w:asciiTheme="majorHAnsi" w:hAnsiTheme="majorHAnsi"/>
              </w:rPr>
              <w:t>I understand</w:t>
            </w:r>
            <w:r>
              <w:rPr>
                <w:rFonts w:asciiTheme="majorHAnsi" w:hAnsiTheme="majorHAnsi"/>
              </w:rPr>
              <w:t xml:space="preserve"> that </w:t>
            </w:r>
            <w:r w:rsidRPr="002146B5">
              <w:rPr>
                <w:rFonts w:asciiTheme="majorHAnsi" w:hAnsiTheme="majorHAnsi"/>
              </w:rPr>
              <w:t>I am personally responsible for all charges not covered by</w:t>
            </w:r>
            <w:r>
              <w:rPr>
                <w:rFonts w:asciiTheme="majorHAnsi" w:hAnsiTheme="majorHAnsi"/>
              </w:rPr>
              <w:t xml:space="preserve"> my</w:t>
            </w:r>
            <w:r w:rsidRPr="002146B5">
              <w:rPr>
                <w:rFonts w:asciiTheme="majorHAnsi" w:hAnsiTheme="majorHAnsi"/>
              </w:rPr>
              <w:t xml:space="preserve"> insurance.</w:t>
            </w:r>
          </w:p>
        </w:tc>
      </w:tr>
      <w:tr w:rsidR="002146B5" w:rsidRPr="00545E99" w:rsidTr="00D52C4A">
        <w:trPr>
          <w:trHeight w:val="288"/>
          <w:jc w:val="center"/>
        </w:trPr>
        <w:tc>
          <w:tcPr>
            <w:tcW w:w="10800" w:type="dxa"/>
            <w:gridSpan w:val="27"/>
            <w:tcBorders>
              <w:top w:val="nil"/>
              <w:bottom w:val="single" w:sz="4" w:space="0" w:color="C0C0C0"/>
            </w:tcBorders>
            <w:shd w:val="clear" w:color="auto" w:fill="auto"/>
            <w:vAlign w:val="center"/>
          </w:tcPr>
          <w:p w:rsidR="002146B5" w:rsidRPr="00545E99" w:rsidRDefault="002146B5" w:rsidP="00D52C4A">
            <w:pPr>
              <w:rPr>
                <w:rFonts w:asciiTheme="majorHAnsi" w:hAnsiTheme="majorHAnsi"/>
              </w:rPr>
            </w:pPr>
            <w:r>
              <w:rPr>
                <w:rFonts w:asciiTheme="majorHAnsi" w:hAnsiTheme="majorHAnsi"/>
              </w:rPr>
              <w:t xml:space="preserve">Parent/Guardian Signature ____________________________________________________________________________________________                        Date </w:t>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t>__________________________</w:t>
            </w:r>
            <w:r>
              <w:rPr>
                <w:rFonts w:asciiTheme="majorHAnsi" w:hAnsiTheme="majorHAnsi"/>
              </w:rPr>
              <w:softHyphen/>
            </w:r>
            <w:r>
              <w:rPr>
                <w:rFonts w:asciiTheme="majorHAnsi" w:hAnsiTheme="majorHAnsi"/>
              </w:rPr>
              <w:softHyphen/>
            </w:r>
            <w:r>
              <w:rPr>
                <w:rFonts w:asciiTheme="majorHAnsi" w:hAnsiTheme="majorHAnsi"/>
              </w:rPr>
              <w:softHyphen/>
            </w:r>
            <w:r>
              <w:rPr>
                <w:rFonts w:asciiTheme="majorHAnsi" w:hAnsiTheme="majorHAnsi"/>
              </w:rPr>
              <w:softHyphen/>
              <w:t>________</w:t>
            </w:r>
          </w:p>
        </w:tc>
      </w:tr>
    </w:tbl>
    <w:p w:rsidR="00491E7C" w:rsidRDefault="00491E7C" w:rsidP="0090679F">
      <w:pPr>
        <w:rPr>
          <w:rFonts w:asciiTheme="majorHAnsi" w:hAnsiTheme="majorHAnsi"/>
        </w:rPr>
      </w:pPr>
    </w:p>
    <w:p w:rsidR="00491E7C" w:rsidRDefault="00491E7C">
      <w:pPr>
        <w:rPr>
          <w:rFonts w:asciiTheme="majorHAnsi" w:hAnsiTheme="majorHAnsi"/>
        </w:rPr>
      </w:pPr>
      <w:r>
        <w:rPr>
          <w:rFonts w:asciiTheme="majorHAnsi" w:hAnsiTheme="majorHAnsi"/>
        </w:rPr>
        <w:br w:type="page"/>
      </w:r>
    </w:p>
    <w:p w:rsidR="00491E7C" w:rsidRPr="00D37C25" w:rsidRDefault="00491E7C" w:rsidP="00491E7C">
      <w:pPr>
        <w:pStyle w:val="DoctorName"/>
        <w:jc w:val="right"/>
        <w:rPr>
          <w:rFonts w:ascii="Cambria" w:hAnsi="Cambria" w:cs="Calibri"/>
          <w:b/>
        </w:rPr>
      </w:pPr>
      <w:r w:rsidRPr="00D37C25">
        <w:rPr>
          <w:rFonts w:ascii="Cambria" w:hAnsi="Cambria"/>
          <w:noProof/>
          <w:lang w:eastAsia="en-US"/>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3810</wp:posOffset>
            </wp:positionV>
            <wp:extent cx="1885950" cy="657225"/>
            <wp:effectExtent l="19050" t="0" r="0" b="0"/>
            <wp:wrapSquare wrapText="bothSides"/>
            <wp:docPr id="8" name="Picture 8"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C_Logo_RGB"/>
                    <pic:cNvPicPr>
                      <a:picLocks noChangeAspect="1" noChangeArrowheads="1"/>
                    </pic:cNvPicPr>
                  </pic:nvPicPr>
                  <pic:blipFill>
                    <a:blip r:embed="rId5" cstate="print"/>
                    <a:srcRect/>
                    <a:stretch>
                      <a:fillRect/>
                    </a:stretch>
                  </pic:blipFill>
                  <pic:spPr bwMode="auto">
                    <a:xfrm>
                      <a:off x="0" y="0"/>
                      <a:ext cx="1885950" cy="657225"/>
                    </a:xfrm>
                    <a:prstGeom prst="rect">
                      <a:avLst/>
                    </a:prstGeom>
                    <a:noFill/>
                    <a:ln w="9525">
                      <a:noFill/>
                      <a:miter lim="800000"/>
                      <a:headEnd/>
                      <a:tailEnd/>
                    </a:ln>
                  </pic:spPr>
                </pic:pic>
              </a:graphicData>
            </a:graphic>
          </wp:anchor>
        </w:drawing>
      </w:r>
      <w:r w:rsidRPr="00D37C25">
        <w:rPr>
          <w:rFonts w:ascii="Cambria" w:hAnsi="Cambria" w:cs="Calibri"/>
          <w:b/>
        </w:rPr>
        <w:tab/>
      </w:r>
    </w:p>
    <w:p w:rsidR="00491E7C" w:rsidRPr="00D37C25" w:rsidRDefault="00491E7C" w:rsidP="00491E7C">
      <w:pPr>
        <w:pStyle w:val="DoctorName"/>
        <w:jc w:val="right"/>
        <w:rPr>
          <w:rFonts w:ascii="Cambria" w:hAnsi="Cambria" w:cs="Calibri"/>
          <w:b/>
        </w:rPr>
      </w:pPr>
      <w:r w:rsidRPr="00D37C25">
        <w:rPr>
          <w:rFonts w:ascii="Cambria" w:hAnsi="Cambria" w:cs="Calibri"/>
          <w:b/>
        </w:rPr>
        <w:t>Shannon Scott Ellis, M.D.</w:t>
      </w:r>
    </w:p>
    <w:p w:rsidR="00491E7C" w:rsidRPr="00D37C25" w:rsidRDefault="00491E7C" w:rsidP="00491E7C">
      <w:pPr>
        <w:pStyle w:val="DoctorName"/>
        <w:jc w:val="right"/>
        <w:rPr>
          <w:rFonts w:ascii="Cambria" w:hAnsi="Cambria" w:cs="Calibri"/>
          <w:b/>
        </w:rPr>
      </w:pPr>
      <w:r w:rsidRPr="00D37C25">
        <w:rPr>
          <w:rFonts w:ascii="Cambria" w:hAnsi="Cambria" w:cs="Calibri"/>
          <w:b/>
        </w:rPr>
        <w:t>Scott Gogulski, D.O.</w:t>
      </w:r>
    </w:p>
    <w:p w:rsidR="00491E7C" w:rsidRPr="00D37C25" w:rsidRDefault="00491E7C" w:rsidP="00491E7C">
      <w:pPr>
        <w:pStyle w:val="Address"/>
        <w:jc w:val="right"/>
        <w:rPr>
          <w:rFonts w:ascii="Cambria" w:hAnsi="Cambria" w:cs="Calibri"/>
          <w:b/>
        </w:rPr>
      </w:pPr>
      <w:r w:rsidRPr="00D37C25">
        <w:rPr>
          <w:rFonts w:ascii="Cambria" w:hAnsi="Cambria" w:cs="Calibri"/>
          <w:b/>
        </w:rPr>
        <w:t>3280 Henderson Drive</w:t>
      </w:r>
      <w:r w:rsidR="003E20C0">
        <w:rPr>
          <w:rFonts w:ascii="Cambria" w:hAnsi="Cambria" w:cs="Calibri"/>
          <w:b/>
        </w:rPr>
        <w:t xml:space="preserve"> Suite C, Jacksonville, NC 28546</w:t>
      </w:r>
    </w:p>
    <w:p w:rsidR="00491E7C" w:rsidRPr="00D37C25" w:rsidRDefault="00491E7C" w:rsidP="00491E7C">
      <w:pPr>
        <w:pStyle w:val="Address"/>
        <w:jc w:val="right"/>
        <w:rPr>
          <w:rFonts w:ascii="Cambria" w:hAnsi="Cambria" w:cs="Calibri"/>
          <w:b/>
        </w:rPr>
      </w:pPr>
      <w:r w:rsidRPr="00D37C25">
        <w:rPr>
          <w:rFonts w:ascii="Cambria" w:hAnsi="Cambria" w:cs="Calibri"/>
          <w:b/>
        </w:rPr>
        <w:t>Phone: 910-219-</w:t>
      </w:r>
      <w:proofErr w:type="gramStart"/>
      <w:r w:rsidRPr="00D37C25">
        <w:rPr>
          <w:rFonts w:ascii="Cambria" w:hAnsi="Cambria" w:cs="Calibri"/>
          <w:b/>
        </w:rPr>
        <w:t>1713  Fax</w:t>
      </w:r>
      <w:proofErr w:type="gramEnd"/>
      <w:r w:rsidRPr="00D37C25">
        <w:rPr>
          <w:rFonts w:ascii="Cambria" w:hAnsi="Cambria" w:cs="Calibri"/>
          <w:b/>
        </w:rPr>
        <w:t>: 910-577-4984</w:t>
      </w:r>
    </w:p>
    <w:p w:rsidR="00491E7C" w:rsidRPr="00D37C25" w:rsidRDefault="00491E7C" w:rsidP="00491E7C">
      <w:pPr>
        <w:pStyle w:val="Heading1"/>
        <w:rPr>
          <w:rFonts w:ascii="Cambria" w:hAnsi="Cambria" w:cs="Calibri"/>
        </w:rPr>
      </w:pPr>
      <w:r>
        <w:rPr>
          <w:rFonts w:ascii="Cambria" w:hAnsi="Cambria" w:cs="Calibri"/>
        </w:rPr>
        <w:t>Pediatric</w:t>
      </w:r>
      <w:r w:rsidRPr="00D37C25">
        <w:rPr>
          <w:rFonts w:ascii="Cambria" w:hAnsi="Cambria" w:cs="Calibri"/>
        </w:rPr>
        <w:t xml:space="preserve"> History form</w:t>
      </w:r>
    </w:p>
    <w:tbl>
      <w:tblPr>
        <w:tblW w:w="108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4" w:type="dxa"/>
          <w:left w:w="86" w:type="dxa"/>
          <w:bottom w:w="14" w:type="dxa"/>
          <w:right w:w="86" w:type="dxa"/>
        </w:tblCellMar>
        <w:tblLook w:val="0000"/>
      </w:tblPr>
      <w:tblGrid>
        <w:gridCol w:w="10801"/>
      </w:tblGrid>
      <w:tr w:rsidR="00491E7C" w:rsidRPr="00D37C25" w:rsidTr="00B93D4B">
        <w:trPr>
          <w:trHeight w:val="62"/>
          <w:jc w:val="center"/>
        </w:trPr>
        <w:tc>
          <w:tcPr>
            <w:tcW w:w="10800" w:type="dxa"/>
            <w:tcBorders>
              <w:top w:val="nil"/>
              <w:left w:val="nil"/>
              <w:bottom w:val="single" w:sz="4" w:space="0" w:color="C0C0C0"/>
              <w:right w:val="nil"/>
            </w:tcBorders>
            <w:shd w:val="clear" w:color="auto" w:fill="auto"/>
          </w:tcPr>
          <w:p w:rsidR="00491E7C" w:rsidRPr="00D37C25" w:rsidRDefault="00491E7C" w:rsidP="00B93D4B">
            <w:pPr>
              <w:pStyle w:val="Centered"/>
              <w:jc w:val="left"/>
              <w:rPr>
                <w:rFonts w:ascii="Cambria" w:hAnsi="Cambria" w:cs="Calibri"/>
              </w:rPr>
            </w:pPr>
          </w:p>
        </w:tc>
      </w:tr>
      <w:tr w:rsidR="00491E7C" w:rsidRPr="00D37C25" w:rsidTr="00B93D4B">
        <w:trPr>
          <w:trHeight w:val="9016"/>
          <w:jc w:val="center"/>
        </w:trPr>
        <w:tc>
          <w:tcPr>
            <w:tcW w:w="10800" w:type="dxa"/>
            <w:tcBorders>
              <w:left w:val="nil"/>
              <w:bottom w:val="single" w:sz="4" w:space="0" w:color="C0C0C0"/>
              <w:right w:val="nil"/>
            </w:tcBorders>
            <w:shd w:val="clear" w:color="auto" w:fill="auto"/>
            <w:vAlign w:val="center"/>
          </w:tcPr>
          <w:p w:rsidR="00491E7C" w:rsidRDefault="00491E7C" w:rsidP="00B93D4B">
            <w:pPr>
              <w:rPr>
                <w:rFonts w:ascii="Cambria" w:hAnsi="Cambria"/>
              </w:rPr>
            </w:pPr>
          </w:p>
          <w:tbl>
            <w:tblPr>
              <w:tblStyle w:val="TableGrid"/>
              <w:tblW w:w="0" w:type="auto"/>
              <w:tblLook w:val="04A0"/>
            </w:tblPr>
            <w:tblGrid>
              <w:gridCol w:w="5400"/>
              <w:gridCol w:w="2519"/>
              <w:gridCol w:w="1620"/>
              <w:gridCol w:w="1074"/>
            </w:tblGrid>
            <w:tr w:rsidR="00491E7C" w:rsidRPr="00D37C25" w:rsidTr="00B93D4B">
              <w:tc>
                <w:tcPr>
                  <w:tcW w:w="5400" w:type="dxa"/>
                </w:tcPr>
                <w:p w:rsidR="00491E7C" w:rsidRDefault="00491E7C" w:rsidP="00B93D4B">
                  <w:pPr>
                    <w:rPr>
                      <w:rFonts w:ascii="Cambria" w:hAnsi="Cambria"/>
                    </w:rPr>
                  </w:pPr>
                  <w:r w:rsidRPr="00D37C25">
                    <w:rPr>
                      <w:rFonts w:ascii="Cambria" w:hAnsi="Cambria"/>
                    </w:rPr>
                    <w:t>Name</w:t>
                  </w:r>
                </w:p>
                <w:p w:rsidR="00491E7C" w:rsidRPr="00D37C25" w:rsidRDefault="009859C6" w:rsidP="00B93D4B">
                  <w:pPr>
                    <w:rPr>
                      <w:rFonts w:ascii="Cambria" w:hAnsi="Cambria"/>
                    </w:rPr>
                  </w:pPr>
                  <w:r>
                    <w:rPr>
                      <w:rFonts w:ascii="Cambria" w:hAnsi="Cambria"/>
                    </w:rPr>
                    <w:fldChar w:fldCharType="begin">
                      <w:ffData>
                        <w:name w:val="Text2"/>
                        <w:enabled/>
                        <w:calcOnExit w:val="0"/>
                        <w:textInput/>
                      </w:ffData>
                    </w:fldChar>
                  </w:r>
                  <w:bookmarkStart w:id="3" w:name="Text2"/>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bookmarkEnd w:id="3"/>
                </w:p>
              </w:tc>
              <w:tc>
                <w:tcPr>
                  <w:tcW w:w="2519" w:type="dxa"/>
                </w:tcPr>
                <w:p w:rsidR="00491E7C" w:rsidRDefault="0087587C" w:rsidP="00B93D4B">
                  <w:pPr>
                    <w:rPr>
                      <w:rFonts w:ascii="Cambria" w:hAnsi="Cambria"/>
                    </w:rPr>
                  </w:pPr>
                  <w:r>
                    <w:rPr>
                      <w:rFonts w:ascii="Cambria" w:hAnsi="Cambria"/>
                    </w:rPr>
                    <w:t>DOB</w:t>
                  </w:r>
                </w:p>
                <w:p w:rsidR="00491E7C" w:rsidRPr="00D37C25"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1620" w:type="dxa"/>
                </w:tcPr>
                <w:p w:rsidR="00491E7C" w:rsidRDefault="00491E7C" w:rsidP="00B93D4B">
                  <w:pPr>
                    <w:rPr>
                      <w:rFonts w:ascii="Cambria" w:hAnsi="Cambria"/>
                    </w:rPr>
                  </w:pPr>
                  <w:r>
                    <w:rPr>
                      <w:rFonts w:ascii="Cambria" w:hAnsi="Cambria"/>
                    </w:rPr>
                    <w:t>Age</w:t>
                  </w:r>
                </w:p>
                <w:p w:rsidR="00491E7C" w:rsidRPr="00D37C25"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1074" w:type="dxa"/>
                </w:tcPr>
                <w:p w:rsidR="00491E7C" w:rsidRDefault="00491E7C" w:rsidP="00B93D4B">
                  <w:pPr>
                    <w:rPr>
                      <w:rFonts w:ascii="Cambria" w:hAnsi="Cambria"/>
                    </w:rPr>
                  </w:pPr>
                  <w:r>
                    <w:rPr>
                      <w:rFonts w:ascii="Cambria" w:hAnsi="Cambria"/>
                    </w:rPr>
                    <w:t>Sex</w:t>
                  </w:r>
                </w:p>
                <w:p w:rsidR="00491E7C" w:rsidRPr="00D37C25" w:rsidRDefault="009859C6" w:rsidP="00B93D4B">
                  <w:pPr>
                    <w:rPr>
                      <w:rFonts w:asciiTheme="majorHAnsi" w:hAnsiTheme="majorHAnsi"/>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0A3C7B">
                    <w:rPr>
                      <w:rFonts w:asciiTheme="majorHAnsi" w:hAnsiTheme="majorHAnsi"/>
                    </w:rPr>
                    <w:t xml:space="preserve"> M</w:t>
                  </w:r>
                  <w:r w:rsidR="00491E7C">
                    <w:rPr>
                      <w:rFonts w:asciiTheme="majorHAnsi" w:hAnsiTheme="majorHAnsi"/>
                    </w:rPr>
                    <w:t xml:space="preserve">  </w:t>
                  </w: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Theme="majorHAnsi" w:hAnsiTheme="majorHAnsi"/>
                    </w:rPr>
                    <w:t xml:space="preserve"> F</w:t>
                  </w:r>
                </w:p>
              </w:tc>
            </w:tr>
          </w:tbl>
          <w:p w:rsidR="00491E7C" w:rsidRDefault="00491E7C" w:rsidP="00B93D4B">
            <w:pPr>
              <w:rPr>
                <w:rFonts w:ascii="Cambria" w:hAnsi="Cambria"/>
              </w:rPr>
            </w:pPr>
          </w:p>
          <w:tbl>
            <w:tblPr>
              <w:tblStyle w:val="TableGrid"/>
              <w:tblW w:w="0" w:type="auto"/>
              <w:tblLook w:val="04A0"/>
            </w:tblPr>
            <w:tblGrid>
              <w:gridCol w:w="3600"/>
              <w:gridCol w:w="3240"/>
              <w:gridCol w:w="1530"/>
              <w:gridCol w:w="2243"/>
            </w:tblGrid>
            <w:tr w:rsidR="00491E7C" w:rsidRPr="00D37C25" w:rsidTr="00B93D4B">
              <w:tc>
                <w:tcPr>
                  <w:tcW w:w="10613" w:type="dxa"/>
                  <w:gridSpan w:val="4"/>
                </w:tcPr>
                <w:p w:rsidR="00491E7C" w:rsidRPr="00D37C25" w:rsidRDefault="00491E7C" w:rsidP="00B93D4B">
                  <w:pPr>
                    <w:rPr>
                      <w:rFonts w:asciiTheme="majorHAnsi" w:hAnsiTheme="majorHAnsi"/>
                    </w:rPr>
                  </w:pPr>
                  <w:r>
                    <w:rPr>
                      <w:rFonts w:ascii="Cambria" w:hAnsi="Cambria"/>
                      <w:b/>
                    </w:rPr>
                    <w:t>BIRTH HISTORY</w:t>
                  </w:r>
                </w:p>
              </w:tc>
            </w:tr>
            <w:tr w:rsidR="00491E7C" w:rsidRPr="00D37C25" w:rsidTr="00B93D4B">
              <w:trPr>
                <w:trHeight w:val="156"/>
              </w:trPr>
              <w:tc>
                <w:tcPr>
                  <w:tcW w:w="10613" w:type="dxa"/>
                  <w:gridSpan w:val="4"/>
                </w:tcPr>
                <w:p w:rsidR="00491E7C" w:rsidRDefault="00491E7C" w:rsidP="00B93D4B">
                  <w:pPr>
                    <w:rPr>
                      <w:rFonts w:ascii="Cambria" w:hAnsi="Cambria"/>
                    </w:rPr>
                  </w:pPr>
                  <w:r>
                    <w:rPr>
                      <w:rFonts w:ascii="Cambria" w:hAnsi="Cambria"/>
                    </w:rPr>
                    <w:t xml:space="preserve">Were there any complications during the pregnancy or at birth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w:t>
                  </w:r>
                  <w:r>
                    <w:rPr>
                      <w:rFonts w:ascii="Cambria" w:hAnsi="Cambria"/>
                    </w:rPr>
                    <w:t xml:space="preserve">No   Yes-please explain: </w:t>
                  </w:r>
                  <w:r w:rsidR="009859C6">
                    <w:rPr>
                      <w:rFonts w:ascii="Cambria" w:hAnsi="Cambria"/>
                    </w:rPr>
                    <w:fldChar w:fldCharType="begin">
                      <w:ffData>
                        <w:name w:val="Text2"/>
                        <w:enabled/>
                        <w:calcOnExit w:val="0"/>
                        <w:textInput/>
                      </w:ffData>
                    </w:fldChar>
                  </w:r>
                  <w:r>
                    <w:rPr>
                      <w:rFonts w:ascii="Cambria" w:hAnsi="Cambria"/>
                    </w:rPr>
                    <w:instrText xml:space="preserve"> FORMTEXT </w:instrText>
                  </w:r>
                  <w:r w:rsidR="009859C6">
                    <w:rPr>
                      <w:rFonts w:ascii="Cambria" w:hAnsi="Cambria"/>
                    </w:rPr>
                  </w:r>
                  <w:r w:rsidR="009859C6">
                    <w:rPr>
                      <w:rFonts w:ascii="Cambria" w:hAnsi="Cambria"/>
                    </w:rPr>
                    <w:fldChar w:fldCharType="separate"/>
                  </w:r>
                  <w:r>
                    <w:rPr>
                      <w:rFonts w:ascii="Cambria" w:hAnsi="Cambria"/>
                      <w:noProof/>
                    </w:rPr>
                    <w:t> </w:t>
                  </w:r>
                  <w:r>
                    <w:rPr>
                      <w:rFonts w:ascii="Cambria" w:hAnsi="Cambria"/>
                      <w:noProof/>
                    </w:rPr>
                    <w:t> </w:t>
                  </w:r>
                  <w:r>
                    <w:rPr>
                      <w:rFonts w:ascii="Cambria" w:hAnsi="Cambria"/>
                      <w:noProof/>
                    </w:rPr>
                    <w:t> </w:t>
                  </w:r>
                  <w:r>
                    <w:rPr>
                      <w:rFonts w:ascii="Cambria" w:hAnsi="Cambria"/>
                      <w:noProof/>
                    </w:rPr>
                    <w:t> </w:t>
                  </w:r>
                  <w:r>
                    <w:rPr>
                      <w:rFonts w:ascii="Cambria" w:hAnsi="Cambria"/>
                      <w:noProof/>
                    </w:rPr>
                    <w:t> </w:t>
                  </w:r>
                  <w:r w:rsidR="009859C6">
                    <w:rPr>
                      <w:rFonts w:ascii="Cambria" w:hAnsi="Cambria"/>
                    </w:rPr>
                    <w:fldChar w:fldCharType="end"/>
                  </w:r>
                </w:p>
                <w:p w:rsidR="00491E7C" w:rsidRDefault="00491E7C" w:rsidP="00B93D4B">
                  <w:pPr>
                    <w:rPr>
                      <w:rFonts w:ascii="Cambria" w:hAnsi="Cambria"/>
                    </w:rPr>
                  </w:pPr>
                </w:p>
                <w:p w:rsidR="00491E7C" w:rsidRDefault="00491E7C" w:rsidP="00B93D4B">
                  <w:pPr>
                    <w:rPr>
                      <w:rFonts w:ascii="Cambria" w:hAnsi="Cambria"/>
                    </w:rPr>
                  </w:pPr>
                </w:p>
                <w:p w:rsidR="00491E7C" w:rsidRPr="00D37C2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Theme="majorHAnsi" w:hAnsiTheme="majorHAnsi"/>
                    </w:rPr>
                    <w:t xml:space="preserve"> jaundice </w:t>
                  </w: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Theme="majorHAnsi" w:hAnsiTheme="majorHAnsi"/>
                    </w:rPr>
                    <w:t xml:space="preserve"> respiratory distress </w:t>
                  </w: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Theme="majorHAnsi" w:hAnsiTheme="majorHAnsi"/>
                    </w:rPr>
                    <w:t xml:space="preserve"> feeding problems</w:t>
                  </w:r>
                </w:p>
              </w:tc>
            </w:tr>
            <w:tr w:rsidR="00491E7C" w:rsidRPr="00D37C25" w:rsidTr="00B93D4B">
              <w:trPr>
                <w:trHeight w:val="156"/>
              </w:trPr>
              <w:tc>
                <w:tcPr>
                  <w:tcW w:w="3600" w:type="dxa"/>
                </w:tcPr>
                <w:p w:rsidR="00491E7C" w:rsidRDefault="00491E7C" w:rsidP="00B93D4B">
                  <w:pPr>
                    <w:rPr>
                      <w:rFonts w:ascii="Cambria" w:hAnsi="Cambria"/>
                    </w:rPr>
                  </w:pPr>
                  <w:r>
                    <w:rPr>
                      <w:rFonts w:asciiTheme="majorHAnsi" w:hAnsiTheme="majorHAnsi"/>
                    </w:rPr>
                    <w:t xml:space="preserve">If </w:t>
                  </w:r>
                  <w:r>
                    <w:rPr>
                      <w:rFonts w:ascii="Cambria" w:hAnsi="Cambria"/>
                    </w:rPr>
                    <w:t>premature, born at how many weeks?</w:t>
                  </w:r>
                </w:p>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r w:rsidR="00491E7C">
                    <w:rPr>
                      <w:rFonts w:ascii="Cambria" w:hAnsi="Cambria"/>
                    </w:rPr>
                    <w:t xml:space="preserve"> </w:t>
                  </w:r>
                </w:p>
              </w:tc>
              <w:tc>
                <w:tcPr>
                  <w:tcW w:w="3240" w:type="dxa"/>
                </w:tcPr>
                <w:p w:rsidR="00491E7C" w:rsidRPr="000A3C7B" w:rsidRDefault="00491E7C" w:rsidP="00B93D4B">
                  <w:pPr>
                    <w:rPr>
                      <w:rFonts w:asciiTheme="majorHAnsi" w:hAnsiTheme="majorHAnsi"/>
                    </w:rPr>
                  </w:pPr>
                  <w:r>
                    <w:rPr>
                      <w:rFonts w:asciiTheme="majorHAnsi" w:hAnsiTheme="majorHAnsi"/>
                    </w:rPr>
                    <w:t xml:space="preserve">Delivery: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vaginal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c-section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breech  </w:t>
                  </w:r>
                </w:p>
              </w:tc>
              <w:tc>
                <w:tcPr>
                  <w:tcW w:w="1530" w:type="dxa"/>
                </w:tcPr>
                <w:p w:rsidR="00491E7C" w:rsidRDefault="00491E7C" w:rsidP="00B93D4B">
                  <w:pPr>
                    <w:rPr>
                      <w:rFonts w:asciiTheme="majorHAnsi" w:hAnsiTheme="majorHAnsi"/>
                    </w:rPr>
                  </w:pPr>
                  <w:r>
                    <w:rPr>
                      <w:rFonts w:asciiTheme="majorHAnsi" w:hAnsiTheme="majorHAnsi"/>
                    </w:rPr>
                    <w:t>Length</w:t>
                  </w:r>
                </w:p>
                <w:p w:rsidR="00491E7C" w:rsidRPr="000A3C7B" w:rsidRDefault="009859C6" w:rsidP="00B93D4B">
                  <w:pPr>
                    <w:rPr>
                      <w:rFonts w:asciiTheme="majorHAnsi" w:hAnsiTheme="majorHAnsi"/>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243" w:type="dxa"/>
                </w:tcPr>
                <w:p w:rsidR="00491E7C" w:rsidRDefault="00491E7C" w:rsidP="00B93D4B">
                  <w:pPr>
                    <w:rPr>
                      <w:rFonts w:asciiTheme="majorHAnsi" w:hAnsiTheme="majorHAnsi"/>
                    </w:rPr>
                  </w:pPr>
                  <w:r>
                    <w:rPr>
                      <w:rFonts w:asciiTheme="majorHAnsi" w:hAnsiTheme="majorHAnsi"/>
                    </w:rPr>
                    <w:t>Weight</w:t>
                  </w:r>
                </w:p>
                <w:p w:rsidR="00491E7C" w:rsidRPr="000A3C7B" w:rsidRDefault="009859C6" w:rsidP="00B93D4B">
                  <w:pPr>
                    <w:rPr>
                      <w:rFonts w:asciiTheme="majorHAnsi" w:hAnsiTheme="majorHAnsi"/>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r>
          </w:tbl>
          <w:p w:rsidR="00491E7C" w:rsidRDefault="00491E7C" w:rsidP="00B93D4B">
            <w:pPr>
              <w:rPr>
                <w:rFonts w:ascii="Cambria" w:hAnsi="Cambria"/>
              </w:rPr>
            </w:pPr>
          </w:p>
          <w:p w:rsidR="00491E7C" w:rsidRDefault="00491E7C" w:rsidP="00B93D4B">
            <w:pPr>
              <w:rPr>
                <w:rFonts w:ascii="Cambria" w:hAnsi="Cambria"/>
              </w:rPr>
            </w:pPr>
          </w:p>
          <w:tbl>
            <w:tblPr>
              <w:tblStyle w:val="TableGrid"/>
              <w:tblW w:w="0" w:type="auto"/>
              <w:tblLook w:val="04A0"/>
            </w:tblPr>
            <w:tblGrid>
              <w:gridCol w:w="10613"/>
            </w:tblGrid>
            <w:tr w:rsidR="00491E7C" w:rsidRPr="00D37C25" w:rsidTr="00B93D4B">
              <w:tc>
                <w:tcPr>
                  <w:tcW w:w="10613" w:type="dxa"/>
                </w:tcPr>
                <w:p w:rsidR="00491E7C" w:rsidRPr="00D37C25" w:rsidRDefault="00491E7C" w:rsidP="00B93D4B">
                  <w:pPr>
                    <w:rPr>
                      <w:rFonts w:asciiTheme="majorHAnsi" w:hAnsiTheme="majorHAnsi"/>
                    </w:rPr>
                  </w:pPr>
                  <w:r w:rsidRPr="00C3302C">
                    <w:rPr>
                      <w:rFonts w:ascii="Cambria" w:hAnsi="Cambria"/>
                      <w:b/>
                    </w:rPr>
                    <w:t>ALLERGIES</w:t>
                  </w:r>
                  <w:r>
                    <w:rPr>
                      <w:rFonts w:ascii="Cambria" w:hAnsi="Cambria"/>
                    </w:rPr>
                    <w:t xml:space="preserve"> to any medications, X-Ray dyes or other substances?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No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sidRPr="000A3C7B">
                    <w:rPr>
                      <w:rFonts w:asciiTheme="majorHAnsi" w:hAnsiTheme="majorHAnsi"/>
                    </w:rPr>
                    <w:t xml:space="preserve"> </w:t>
                  </w:r>
                  <w:r>
                    <w:rPr>
                      <w:rFonts w:asciiTheme="majorHAnsi" w:hAnsiTheme="majorHAnsi"/>
                    </w:rPr>
                    <w:t>Yes (if yes, please the list  the type of reaction)</w:t>
                  </w:r>
                </w:p>
              </w:tc>
            </w:tr>
            <w:tr w:rsidR="00491E7C" w:rsidRPr="00D37C25" w:rsidTr="00B93D4B">
              <w:trPr>
                <w:trHeight w:val="156"/>
              </w:trPr>
              <w:tc>
                <w:tcPr>
                  <w:tcW w:w="1061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p w:rsidR="00491E7C" w:rsidRDefault="00491E7C" w:rsidP="00B93D4B">
                  <w:pPr>
                    <w:rPr>
                      <w:rFonts w:ascii="Cambria" w:hAnsi="Cambria"/>
                    </w:rPr>
                  </w:pPr>
                </w:p>
                <w:p w:rsidR="00491E7C" w:rsidRPr="00D37C25" w:rsidRDefault="00491E7C" w:rsidP="00B93D4B">
                  <w:pPr>
                    <w:rPr>
                      <w:rFonts w:ascii="Cambria" w:hAnsi="Cambria"/>
                    </w:rPr>
                  </w:pPr>
                </w:p>
              </w:tc>
            </w:tr>
          </w:tbl>
          <w:p w:rsidR="00491E7C" w:rsidRPr="00D37C25" w:rsidRDefault="00491E7C" w:rsidP="00B93D4B">
            <w:pPr>
              <w:rPr>
                <w:rFonts w:ascii="Cambria" w:hAnsi="Cambria"/>
              </w:rPr>
            </w:pPr>
          </w:p>
          <w:tbl>
            <w:tblPr>
              <w:tblStyle w:val="TableGrid"/>
              <w:tblW w:w="0" w:type="auto"/>
              <w:tblLook w:val="04A0"/>
            </w:tblPr>
            <w:tblGrid>
              <w:gridCol w:w="2653"/>
              <w:gridCol w:w="2653"/>
              <w:gridCol w:w="2653"/>
              <w:gridCol w:w="2654"/>
            </w:tblGrid>
            <w:tr w:rsidR="00491E7C" w:rsidRPr="00D37C25" w:rsidTr="00B93D4B">
              <w:tc>
                <w:tcPr>
                  <w:tcW w:w="10613" w:type="dxa"/>
                  <w:gridSpan w:val="4"/>
                </w:tcPr>
                <w:p w:rsidR="00491E7C" w:rsidRPr="00D37C25" w:rsidRDefault="00491E7C" w:rsidP="00B93D4B">
                  <w:pPr>
                    <w:rPr>
                      <w:rFonts w:asciiTheme="majorHAnsi" w:hAnsiTheme="majorHAnsi"/>
                    </w:rPr>
                  </w:pPr>
                  <w:r w:rsidRPr="00C3302C">
                    <w:rPr>
                      <w:rFonts w:ascii="Cambria" w:hAnsi="Cambria"/>
                      <w:b/>
                    </w:rPr>
                    <w:t>MEDICATIONS</w:t>
                  </w:r>
                  <w:r>
                    <w:rPr>
                      <w:rFonts w:ascii="Cambria" w:hAnsi="Cambria"/>
                      <w:b/>
                    </w:rPr>
                    <w:t>-</w:t>
                  </w:r>
                  <w:r w:rsidRPr="00D920CB">
                    <w:rPr>
                      <w:rFonts w:ascii="Cambria" w:hAnsi="Cambria"/>
                    </w:rPr>
                    <w:t>names, dosages</w:t>
                  </w:r>
                </w:p>
              </w:tc>
            </w:tr>
            <w:tr w:rsidR="00491E7C" w:rsidRPr="00D37C25" w:rsidTr="00B93D4B">
              <w:trPr>
                <w:trHeight w:val="179"/>
              </w:trPr>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p w:rsidR="00491E7C" w:rsidRDefault="00491E7C" w:rsidP="00B93D4B">
                  <w:pPr>
                    <w:rPr>
                      <w:rFonts w:ascii="Cambria" w:hAnsi="Cambria"/>
                    </w:rPr>
                  </w:pPr>
                </w:p>
              </w:tc>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p w:rsidR="00491E7C" w:rsidRDefault="00491E7C" w:rsidP="00B93D4B">
                  <w:pPr>
                    <w:rPr>
                      <w:rFonts w:ascii="Cambria" w:hAnsi="Cambria"/>
                    </w:rPr>
                  </w:pPr>
                </w:p>
              </w:tc>
              <w:tc>
                <w:tcPr>
                  <w:tcW w:w="2654"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p w:rsidR="00491E7C" w:rsidRPr="00D37C25" w:rsidRDefault="00491E7C" w:rsidP="00B93D4B">
                  <w:pPr>
                    <w:rPr>
                      <w:rFonts w:ascii="Cambria" w:hAnsi="Cambria"/>
                    </w:rPr>
                  </w:pPr>
                </w:p>
              </w:tc>
            </w:tr>
            <w:tr w:rsidR="00491E7C" w:rsidRPr="00D37C25" w:rsidTr="00B93D4B">
              <w:trPr>
                <w:trHeight w:val="62"/>
              </w:trPr>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p w:rsidR="00491E7C" w:rsidRDefault="00491E7C" w:rsidP="00B93D4B">
                  <w:pPr>
                    <w:rPr>
                      <w:rFonts w:ascii="Cambria" w:hAnsi="Cambria"/>
                    </w:rPr>
                  </w:pPr>
                </w:p>
              </w:tc>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653"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654"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r>
          </w:tbl>
          <w:p w:rsidR="00491E7C" w:rsidRDefault="00491E7C" w:rsidP="00B93D4B">
            <w:pPr>
              <w:rPr>
                <w:rFonts w:ascii="Cambria" w:hAnsi="Cambria"/>
              </w:rPr>
            </w:pPr>
          </w:p>
          <w:tbl>
            <w:tblPr>
              <w:tblStyle w:val="TableGrid"/>
              <w:tblW w:w="0" w:type="auto"/>
              <w:tblLook w:val="04A0"/>
            </w:tblPr>
            <w:tblGrid>
              <w:gridCol w:w="10613"/>
            </w:tblGrid>
            <w:tr w:rsidR="00491E7C" w:rsidRPr="00C3302C" w:rsidTr="00B93D4B">
              <w:tc>
                <w:tcPr>
                  <w:tcW w:w="10613" w:type="dxa"/>
                </w:tcPr>
                <w:p w:rsidR="00491E7C" w:rsidRPr="00C3302C" w:rsidRDefault="00491E7C" w:rsidP="00B93D4B">
                  <w:pPr>
                    <w:rPr>
                      <w:rFonts w:ascii="Cambria" w:hAnsi="Cambria"/>
                      <w:b/>
                    </w:rPr>
                  </w:pPr>
                  <w:r>
                    <w:rPr>
                      <w:rFonts w:ascii="Cambria" w:hAnsi="Cambria"/>
                      <w:b/>
                    </w:rPr>
                    <w:t>IMMUNIZATIONS</w:t>
                  </w:r>
                </w:p>
              </w:tc>
            </w:tr>
            <w:tr w:rsidR="00491E7C" w:rsidTr="00B93D4B">
              <w:tc>
                <w:tcPr>
                  <w:tcW w:w="10613" w:type="dxa"/>
                </w:tcPr>
                <w:p w:rsidR="00491E7C" w:rsidRDefault="00491E7C" w:rsidP="00B93D4B">
                  <w:pPr>
                    <w:rPr>
                      <w:rFonts w:ascii="Cambria" w:hAnsi="Cambria"/>
                    </w:rPr>
                  </w:pPr>
                  <w:r>
                    <w:rPr>
                      <w:rFonts w:ascii="Cambria" w:hAnsi="Cambria"/>
                    </w:rPr>
                    <w:t xml:space="preserve">Are your child’s immunizations up to date?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Yes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No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Unsure</w:t>
                  </w:r>
                </w:p>
                <w:p w:rsidR="00491E7C" w:rsidRDefault="00491E7C" w:rsidP="00B93D4B">
                  <w:pPr>
                    <w:rPr>
                      <w:rFonts w:ascii="Cambria" w:hAnsi="Cambria"/>
                    </w:rPr>
                  </w:pPr>
                </w:p>
              </w:tc>
            </w:tr>
          </w:tbl>
          <w:p w:rsidR="00491E7C" w:rsidRDefault="00491E7C" w:rsidP="00B93D4B">
            <w:pPr>
              <w:rPr>
                <w:rFonts w:ascii="Cambria" w:hAnsi="Cambria"/>
              </w:rPr>
            </w:pPr>
          </w:p>
          <w:tbl>
            <w:tblPr>
              <w:tblStyle w:val="TableGrid"/>
              <w:tblW w:w="0" w:type="auto"/>
              <w:tblLook w:val="04A0"/>
            </w:tblPr>
            <w:tblGrid>
              <w:gridCol w:w="2250"/>
              <w:gridCol w:w="1994"/>
              <w:gridCol w:w="2123"/>
              <w:gridCol w:w="2123"/>
              <w:gridCol w:w="2123"/>
            </w:tblGrid>
            <w:tr w:rsidR="00491E7C" w:rsidTr="00B93D4B">
              <w:tc>
                <w:tcPr>
                  <w:tcW w:w="10613" w:type="dxa"/>
                  <w:gridSpan w:val="5"/>
                </w:tcPr>
                <w:p w:rsidR="00491E7C" w:rsidRPr="00D813A9" w:rsidRDefault="00491E7C" w:rsidP="00B93D4B">
                  <w:pPr>
                    <w:rPr>
                      <w:rFonts w:ascii="Cambria" w:hAnsi="Cambria"/>
                      <w:b/>
                    </w:rPr>
                  </w:pPr>
                  <w:r w:rsidRPr="00D813A9">
                    <w:rPr>
                      <w:rFonts w:ascii="Cambria" w:hAnsi="Cambria"/>
                      <w:b/>
                    </w:rPr>
                    <w:t>PAST MEDICAL HISTORY</w:t>
                  </w:r>
                </w:p>
              </w:tc>
            </w:tr>
            <w:tr w:rsidR="00491E7C" w:rsidRPr="00675045" w:rsidTr="00B93D4B">
              <w:tc>
                <w:tcPr>
                  <w:tcW w:w="10613" w:type="dxa"/>
                  <w:gridSpan w:val="5"/>
                </w:tcPr>
                <w:p w:rsidR="00491E7C" w:rsidRDefault="00491E7C" w:rsidP="00B93D4B">
                  <w:pPr>
                    <w:rPr>
                      <w:rFonts w:ascii="Cambria" w:hAnsi="Cambria"/>
                    </w:rPr>
                  </w:pPr>
                  <w:r>
                    <w:rPr>
                      <w:rFonts w:ascii="Cambria" w:hAnsi="Cambria"/>
                    </w:rPr>
                    <w:t xml:space="preserve">Any delays in development?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No</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w:t>
                  </w:r>
                  <w:r>
                    <w:rPr>
                      <w:rFonts w:ascii="Cambria" w:hAnsi="Cambria"/>
                    </w:rPr>
                    <w:t xml:space="preserve">Yes-explain: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Theme="majorHAnsi" w:hAnsiTheme="majorHAnsi"/>
                    </w:rPr>
                    <w:t xml:space="preserve"> </w:t>
                  </w:r>
                  <w:r>
                    <w:rPr>
                      <w:rFonts w:ascii="Cambria" w:hAnsi="Cambria"/>
                    </w:rPr>
                    <w:t xml:space="preserve">motor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speech </w:t>
                  </w:r>
                  <w:r w:rsidR="009859C6">
                    <w:rPr>
                      <w:rFonts w:asciiTheme="majorHAnsi" w:hAnsiTheme="majorHAnsi"/>
                    </w:rPr>
                    <w:fldChar w:fldCharType="begin">
                      <w:ffData>
                        <w:name w:val="Check1"/>
                        <w:enabled/>
                        <w:calcOnExit w:val="0"/>
                        <w:checkBox>
                          <w:sizeAuto/>
                          <w:default w:val="0"/>
                        </w:checkBox>
                      </w:ffData>
                    </w:fldChar>
                  </w:r>
                  <w:r>
                    <w:rPr>
                      <w:rFonts w:asciiTheme="majorHAnsi" w:hAnsiTheme="majorHAnsi"/>
                    </w:rPr>
                    <w:instrText xml:space="preserve"> FORMCHECKBOX </w:instrText>
                  </w:r>
                  <w:r w:rsidR="009859C6">
                    <w:rPr>
                      <w:rFonts w:asciiTheme="majorHAnsi" w:hAnsiTheme="majorHAnsi"/>
                    </w:rPr>
                  </w:r>
                  <w:r w:rsidR="009859C6">
                    <w:rPr>
                      <w:rFonts w:asciiTheme="majorHAnsi" w:hAnsiTheme="majorHAnsi"/>
                    </w:rPr>
                    <w:fldChar w:fldCharType="end"/>
                  </w:r>
                  <w:r>
                    <w:rPr>
                      <w:rFonts w:ascii="Cambria" w:hAnsi="Cambria"/>
                    </w:rPr>
                    <w:t xml:space="preserve"> hearing </w:t>
                  </w:r>
                  <w:r w:rsidR="009859C6">
                    <w:rPr>
                      <w:rFonts w:ascii="Cambria" w:hAnsi="Cambria"/>
                    </w:rPr>
                    <w:fldChar w:fldCharType="begin">
                      <w:ffData>
                        <w:name w:val="Text2"/>
                        <w:enabled/>
                        <w:calcOnExit w:val="0"/>
                        <w:textInput/>
                      </w:ffData>
                    </w:fldChar>
                  </w:r>
                  <w:r>
                    <w:rPr>
                      <w:rFonts w:ascii="Cambria" w:hAnsi="Cambria"/>
                    </w:rPr>
                    <w:instrText xml:space="preserve"> FORMTEXT </w:instrText>
                  </w:r>
                  <w:r w:rsidR="009859C6">
                    <w:rPr>
                      <w:rFonts w:ascii="Cambria" w:hAnsi="Cambria"/>
                    </w:rPr>
                  </w:r>
                  <w:r w:rsidR="009859C6">
                    <w:rPr>
                      <w:rFonts w:ascii="Cambria" w:hAnsi="Cambria"/>
                    </w:rPr>
                    <w:fldChar w:fldCharType="separate"/>
                  </w:r>
                  <w:r>
                    <w:rPr>
                      <w:rFonts w:ascii="Cambria" w:hAnsi="Cambria"/>
                      <w:noProof/>
                    </w:rPr>
                    <w:t> </w:t>
                  </w:r>
                  <w:r>
                    <w:rPr>
                      <w:rFonts w:ascii="Cambria" w:hAnsi="Cambria"/>
                      <w:noProof/>
                    </w:rPr>
                    <w:t> </w:t>
                  </w:r>
                  <w:r>
                    <w:rPr>
                      <w:rFonts w:ascii="Cambria" w:hAnsi="Cambria"/>
                      <w:noProof/>
                    </w:rPr>
                    <w:t> </w:t>
                  </w:r>
                  <w:r>
                    <w:rPr>
                      <w:rFonts w:ascii="Cambria" w:hAnsi="Cambria"/>
                      <w:noProof/>
                    </w:rPr>
                    <w:t> </w:t>
                  </w:r>
                  <w:r>
                    <w:rPr>
                      <w:rFonts w:ascii="Cambria" w:hAnsi="Cambria"/>
                      <w:noProof/>
                    </w:rPr>
                    <w:t> </w:t>
                  </w:r>
                  <w:r w:rsidR="009859C6">
                    <w:rPr>
                      <w:rFonts w:ascii="Cambria" w:hAnsi="Cambria"/>
                    </w:rPr>
                    <w:fldChar w:fldCharType="end"/>
                  </w:r>
                </w:p>
                <w:p w:rsidR="00491E7C" w:rsidRDefault="00491E7C" w:rsidP="00B93D4B">
                  <w:pPr>
                    <w:rPr>
                      <w:rFonts w:ascii="Cambria" w:hAnsi="Cambria"/>
                    </w:rPr>
                  </w:pPr>
                </w:p>
                <w:p w:rsidR="00491E7C" w:rsidRDefault="00491E7C" w:rsidP="00B93D4B">
                  <w:pPr>
                    <w:rPr>
                      <w:rFonts w:ascii="Cambria" w:hAnsi="Cambria"/>
                    </w:rPr>
                  </w:pPr>
                </w:p>
              </w:tc>
            </w:tr>
            <w:tr w:rsidR="00491E7C" w:rsidRPr="00675045" w:rsidTr="00B93D4B">
              <w:tc>
                <w:tcPr>
                  <w:tcW w:w="2250"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ADD/ADHD</w:t>
                  </w:r>
                </w:p>
              </w:tc>
              <w:tc>
                <w:tcPr>
                  <w:tcW w:w="1994"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675045">
                    <w:rPr>
                      <w:rFonts w:ascii="Cambria" w:hAnsi="Cambria"/>
                    </w:rPr>
                    <w:t>Anemia</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Acid Reflux</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675045">
                    <w:rPr>
                      <w:rFonts w:ascii="Cambria" w:hAnsi="Cambria"/>
                    </w:rPr>
                    <w:t>Appendix removal</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675045">
                    <w:rPr>
                      <w:rFonts w:ascii="Cambria" w:hAnsi="Cambria"/>
                    </w:rPr>
                    <w:t>Asthma</w:t>
                  </w:r>
                </w:p>
              </w:tc>
            </w:tr>
            <w:tr w:rsidR="00491E7C" w:rsidRPr="00675045" w:rsidTr="00B93D4B">
              <w:tc>
                <w:tcPr>
                  <w:tcW w:w="2250"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675045">
                    <w:rPr>
                      <w:rFonts w:ascii="Cambria" w:hAnsi="Cambria"/>
                    </w:rPr>
                    <w:t>Blood Transfusion</w:t>
                  </w:r>
                </w:p>
              </w:tc>
              <w:tc>
                <w:tcPr>
                  <w:tcW w:w="1994"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sidRPr="00675045">
                    <w:rPr>
                      <w:rFonts w:ascii="Cambria" w:hAnsi="Cambria"/>
                    </w:rPr>
                    <w:t>Cancer</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Chicken pox</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Chronic ear infections</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Diabetes</w:t>
                  </w:r>
                </w:p>
              </w:tc>
            </w:tr>
            <w:tr w:rsidR="00491E7C" w:rsidRPr="00675045" w:rsidTr="00B93D4B">
              <w:tc>
                <w:tcPr>
                  <w:tcW w:w="2250"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Eczema</w:t>
                  </w:r>
                </w:p>
              </w:tc>
              <w:tc>
                <w:tcPr>
                  <w:tcW w:w="1994"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Epilepsy</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Eye or vision problems</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Heart Murmur</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Hernia/Hernia repair</w:t>
                  </w:r>
                </w:p>
              </w:tc>
            </w:tr>
            <w:tr w:rsidR="00491E7C" w:rsidRPr="00675045" w:rsidTr="00B93D4B">
              <w:tc>
                <w:tcPr>
                  <w:tcW w:w="2250"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Kidney/bladder problems</w:t>
                  </w:r>
                </w:p>
              </w:tc>
              <w:tc>
                <w:tcPr>
                  <w:tcW w:w="1994"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Liver disease/jaundice</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Mono</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Rheumatic fever</w:t>
                  </w:r>
                </w:p>
              </w:tc>
              <w:tc>
                <w:tcPr>
                  <w:tcW w:w="2123" w:type="dxa"/>
                </w:tcPr>
                <w:p w:rsidR="00491E7C" w:rsidRPr="00675045"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r w:rsidR="00491E7C">
                    <w:rPr>
                      <w:rFonts w:ascii="Cambria" w:hAnsi="Cambria"/>
                    </w:rPr>
                    <w:t>Tuberculosis</w:t>
                  </w:r>
                </w:p>
              </w:tc>
            </w:tr>
            <w:tr w:rsidR="00491E7C" w:rsidRPr="00675045" w:rsidTr="00B93D4B">
              <w:tc>
                <w:tcPr>
                  <w:tcW w:w="10613" w:type="dxa"/>
                  <w:gridSpan w:val="5"/>
                </w:tcPr>
                <w:p w:rsidR="00491E7C" w:rsidRDefault="00491E7C" w:rsidP="00B93D4B">
                  <w:pPr>
                    <w:rPr>
                      <w:rFonts w:ascii="Cambria" w:hAnsi="Cambria"/>
                    </w:rPr>
                  </w:pPr>
                  <w:r>
                    <w:rPr>
                      <w:rFonts w:ascii="Cambria" w:hAnsi="Cambria"/>
                    </w:rPr>
                    <w:t>Other:</w:t>
                  </w:r>
                </w:p>
                <w:p w:rsidR="00491E7C" w:rsidRDefault="00491E7C" w:rsidP="00B93D4B">
                  <w:pPr>
                    <w:rPr>
                      <w:rFonts w:ascii="Cambria" w:hAnsi="Cambria"/>
                    </w:rPr>
                  </w:pPr>
                </w:p>
              </w:tc>
            </w:tr>
          </w:tbl>
          <w:p w:rsidR="00491E7C" w:rsidRDefault="00491E7C" w:rsidP="00B93D4B">
            <w:pPr>
              <w:rPr>
                <w:rFonts w:ascii="Cambria" w:hAnsi="Cambria"/>
              </w:rPr>
            </w:pPr>
          </w:p>
          <w:tbl>
            <w:tblPr>
              <w:tblStyle w:val="TableGrid"/>
              <w:tblW w:w="10619" w:type="dxa"/>
              <w:tblLook w:val="04A0"/>
            </w:tblPr>
            <w:tblGrid>
              <w:gridCol w:w="3510"/>
              <w:gridCol w:w="2250"/>
              <w:gridCol w:w="2340"/>
              <w:gridCol w:w="2519"/>
            </w:tblGrid>
            <w:tr w:rsidR="00491E7C" w:rsidTr="00B93D4B">
              <w:tc>
                <w:tcPr>
                  <w:tcW w:w="10619" w:type="dxa"/>
                  <w:gridSpan w:val="4"/>
                </w:tcPr>
                <w:p w:rsidR="00491E7C" w:rsidRPr="00535483" w:rsidRDefault="00491E7C" w:rsidP="00B93D4B">
                  <w:pPr>
                    <w:rPr>
                      <w:rFonts w:ascii="Cambria" w:hAnsi="Cambria"/>
                      <w:b/>
                    </w:rPr>
                  </w:pPr>
                  <w:r w:rsidRPr="00535483">
                    <w:rPr>
                      <w:rFonts w:ascii="Cambria" w:hAnsi="Cambria"/>
                      <w:b/>
                    </w:rPr>
                    <w:t xml:space="preserve">FAMILY </w:t>
                  </w:r>
                  <w:proofErr w:type="gramStart"/>
                  <w:r w:rsidRPr="00535483">
                    <w:rPr>
                      <w:rFonts w:ascii="Cambria" w:hAnsi="Cambria"/>
                      <w:b/>
                    </w:rPr>
                    <w:t>HISTORY</w:t>
                  </w:r>
                  <w:r>
                    <w:rPr>
                      <w:rFonts w:ascii="Cambria" w:hAnsi="Cambria"/>
                      <w:b/>
                    </w:rPr>
                    <w:t xml:space="preserve"> </w:t>
                  </w:r>
                  <w:r>
                    <w:rPr>
                      <w:rFonts w:ascii="Cambria" w:hAnsi="Cambria"/>
                    </w:rPr>
                    <w:t xml:space="preserve"> Adopted</w:t>
                  </w:r>
                  <w:proofErr w:type="gramEnd"/>
                  <w:r>
                    <w:rPr>
                      <w:rFonts w:ascii="Cambria" w:hAnsi="Cambria"/>
                    </w:rPr>
                    <w:t xml:space="preserve">? </w:t>
                  </w:r>
                  <w:r>
                    <w:rPr>
                      <w:rFonts w:ascii="Cambria" w:hAnsi="Cambria"/>
                    </w:rPr>
                    <w:sym w:font="Symbol" w:char="F07F"/>
                  </w:r>
                  <w:r>
                    <w:rPr>
                      <w:rFonts w:ascii="Cambria" w:hAnsi="Cambria"/>
                    </w:rPr>
                    <w:t xml:space="preserve"> </w:t>
                  </w:r>
                  <w:r>
                    <w:rPr>
                      <w:rFonts w:asciiTheme="majorHAnsi" w:hAnsiTheme="majorHAnsi"/>
                    </w:rPr>
                    <w:t>Yes- you may skip this section</w:t>
                  </w:r>
                </w:p>
              </w:tc>
            </w:tr>
            <w:tr w:rsidR="00491E7C" w:rsidTr="00B93D4B">
              <w:tc>
                <w:tcPr>
                  <w:tcW w:w="3510" w:type="dxa"/>
                </w:tcPr>
                <w:p w:rsidR="00491E7C" w:rsidRDefault="00491E7C" w:rsidP="00B93D4B">
                  <w:pPr>
                    <w:rPr>
                      <w:rFonts w:ascii="Cambria" w:hAnsi="Cambria"/>
                    </w:rPr>
                  </w:pPr>
                  <w:r>
                    <w:rPr>
                      <w:rFonts w:ascii="Cambria" w:hAnsi="Cambria"/>
                    </w:rPr>
                    <w:t>Illness</w:t>
                  </w:r>
                </w:p>
              </w:tc>
              <w:tc>
                <w:tcPr>
                  <w:tcW w:w="2250" w:type="dxa"/>
                </w:tcPr>
                <w:p w:rsidR="00491E7C" w:rsidRDefault="00491E7C" w:rsidP="00B93D4B">
                  <w:pPr>
                    <w:rPr>
                      <w:rFonts w:ascii="Cambria" w:hAnsi="Cambria"/>
                    </w:rPr>
                  </w:pPr>
                  <w:r>
                    <w:rPr>
                      <w:rFonts w:ascii="Cambria" w:hAnsi="Cambria"/>
                    </w:rPr>
                    <w:t>Father</w:t>
                  </w:r>
                </w:p>
              </w:tc>
              <w:tc>
                <w:tcPr>
                  <w:tcW w:w="2340" w:type="dxa"/>
                </w:tcPr>
                <w:p w:rsidR="00491E7C" w:rsidRDefault="00491E7C" w:rsidP="00B93D4B">
                  <w:pPr>
                    <w:rPr>
                      <w:rFonts w:ascii="Cambria" w:hAnsi="Cambria"/>
                    </w:rPr>
                  </w:pPr>
                  <w:r>
                    <w:rPr>
                      <w:rFonts w:ascii="Cambria" w:hAnsi="Cambria"/>
                    </w:rPr>
                    <w:t>Mother</w:t>
                  </w:r>
                </w:p>
              </w:tc>
              <w:tc>
                <w:tcPr>
                  <w:tcW w:w="2519" w:type="dxa"/>
                </w:tcPr>
                <w:p w:rsidR="00491E7C" w:rsidRDefault="00491E7C" w:rsidP="00B93D4B">
                  <w:pPr>
                    <w:rPr>
                      <w:rFonts w:ascii="Cambria" w:hAnsi="Cambria"/>
                    </w:rPr>
                  </w:pPr>
                  <w:r>
                    <w:rPr>
                      <w:rFonts w:ascii="Cambria" w:hAnsi="Cambria"/>
                    </w:rPr>
                    <w:t>Sibling (s)</w:t>
                  </w:r>
                </w:p>
              </w:tc>
            </w:tr>
            <w:tr w:rsidR="00491E7C" w:rsidTr="00B93D4B">
              <w:tc>
                <w:tcPr>
                  <w:tcW w:w="3510" w:type="dxa"/>
                </w:tcPr>
                <w:p w:rsidR="00491E7C" w:rsidRDefault="00491E7C" w:rsidP="00B93D4B">
                  <w:pPr>
                    <w:rPr>
                      <w:rFonts w:ascii="Cambria" w:hAnsi="Cambria"/>
                    </w:rPr>
                  </w:pPr>
                  <w:r>
                    <w:rPr>
                      <w:rFonts w:ascii="Cambria" w:hAnsi="Cambria"/>
                    </w:rPr>
                    <w:t>Bleeding/Clotting Disorder</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91E7C" w:rsidTr="00B93D4B">
              <w:tc>
                <w:tcPr>
                  <w:tcW w:w="3510" w:type="dxa"/>
                </w:tcPr>
                <w:p w:rsidR="00491E7C" w:rsidRDefault="00491E7C" w:rsidP="00B93D4B">
                  <w:pPr>
                    <w:rPr>
                      <w:rFonts w:ascii="Cambria" w:hAnsi="Cambria"/>
                    </w:rPr>
                  </w:pPr>
                  <w:r>
                    <w:rPr>
                      <w:rFonts w:ascii="Cambria" w:hAnsi="Cambria"/>
                    </w:rPr>
                    <w:t>Cancer (list the type)</w:t>
                  </w:r>
                </w:p>
              </w:tc>
              <w:tc>
                <w:tcPr>
                  <w:tcW w:w="2250"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340"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2519" w:type="dxa"/>
                </w:tcPr>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r>
            <w:tr w:rsidR="00491E7C" w:rsidTr="00B93D4B">
              <w:tc>
                <w:tcPr>
                  <w:tcW w:w="3510" w:type="dxa"/>
                </w:tcPr>
                <w:p w:rsidR="00491E7C" w:rsidRDefault="00491E7C" w:rsidP="00B93D4B">
                  <w:pPr>
                    <w:rPr>
                      <w:rFonts w:ascii="Cambria" w:hAnsi="Cambria"/>
                    </w:rPr>
                  </w:pPr>
                  <w:r>
                    <w:rPr>
                      <w:rFonts w:ascii="Cambria" w:hAnsi="Cambria"/>
                    </w:rPr>
                    <w:t>Depression/Anxiety</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91E7C" w:rsidTr="00B93D4B">
              <w:tc>
                <w:tcPr>
                  <w:tcW w:w="3510" w:type="dxa"/>
                </w:tcPr>
                <w:p w:rsidR="00491E7C" w:rsidRDefault="00491E7C" w:rsidP="00B93D4B">
                  <w:pPr>
                    <w:rPr>
                      <w:rFonts w:ascii="Cambria" w:hAnsi="Cambria"/>
                    </w:rPr>
                  </w:pPr>
                  <w:r>
                    <w:rPr>
                      <w:rFonts w:ascii="Cambria" w:hAnsi="Cambria"/>
                    </w:rPr>
                    <w:t>Diabetes</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91E7C" w:rsidTr="00B93D4B">
              <w:tc>
                <w:tcPr>
                  <w:tcW w:w="3510" w:type="dxa"/>
                </w:tcPr>
                <w:p w:rsidR="00491E7C" w:rsidRDefault="00491E7C" w:rsidP="00B93D4B">
                  <w:pPr>
                    <w:rPr>
                      <w:rFonts w:ascii="Cambria" w:hAnsi="Cambria"/>
                    </w:rPr>
                  </w:pPr>
                  <w:r>
                    <w:rPr>
                      <w:rFonts w:ascii="Cambria" w:hAnsi="Cambria"/>
                    </w:rPr>
                    <w:t>Heart Attack</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91E7C" w:rsidTr="00B93D4B">
              <w:tc>
                <w:tcPr>
                  <w:tcW w:w="3510" w:type="dxa"/>
                </w:tcPr>
                <w:p w:rsidR="00491E7C" w:rsidRDefault="00491E7C" w:rsidP="00B93D4B">
                  <w:pPr>
                    <w:rPr>
                      <w:rFonts w:ascii="Cambria" w:hAnsi="Cambria"/>
                    </w:rPr>
                  </w:pPr>
                  <w:r>
                    <w:rPr>
                      <w:rFonts w:ascii="Cambria" w:hAnsi="Cambria"/>
                    </w:rPr>
                    <w:t>High Blood Pressure</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r w:rsidR="00491E7C" w:rsidTr="00B93D4B">
              <w:tc>
                <w:tcPr>
                  <w:tcW w:w="3510" w:type="dxa"/>
                </w:tcPr>
                <w:p w:rsidR="00491E7C" w:rsidRDefault="00491E7C" w:rsidP="00B93D4B">
                  <w:pPr>
                    <w:rPr>
                      <w:rFonts w:ascii="Cambria" w:hAnsi="Cambria"/>
                    </w:rPr>
                  </w:pPr>
                  <w:r>
                    <w:rPr>
                      <w:rFonts w:ascii="Cambria" w:hAnsi="Cambria"/>
                    </w:rPr>
                    <w:t>High Cholesterol</w:t>
                  </w:r>
                </w:p>
              </w:tc>
              <w:tc>
                <w:tcPr>
                  <w:tcW w:w="225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340"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c>
                <w:tcPr>
                  <w:tcW w:w="2519" w:type="dxa"/>
                </w:tcPr>
                <w:p w:rsidR="00491E7C" w:rsidRDefault="009859C6" w:rsidP="00B93D4B">
                  <w:pPr>
                    <w:rPr>
                      <w:rFonts w:ascii="Cambria" w:hAnsi="Cambria"/>
                    </w:rPr>
                  </w:pPr>
                  <w:r>
                    <w:rPr>
                      <w:rFonts w:asciiTheme="majorHAnsi" w:hAnsiTheme="majorHAnsi"/>
                    </w:rPr>
                    <w:fldChar w:fldCharType="begin">
                      <w:ffData>
                        <w:name w:val="Check1"/>
                        <w:enabled/>
                        <w:calcOnExit w:val="0"/>
                        <w:checkBox>
                          <w:sizeAuto/>
                          <w:default w:val="0"/>
                        </w:checkBox>
                      </w:ffData>
                    </w:fldChar>
                  </w:r>
                  <w:r w:rsidR="00491E7C">
                    <w:rPr>
                      <w:rFonts w:asciiTheme="majorHAnsi" w:hAnsiTheme="majorHAnsi"/>
                    </w:rPr>
                    <w:instrText xml:space="preserve"> FORMCHECKBOX </w:instrText>
                  </w:r>
                  <w:r>
                    <w:rPr>
                      <w:rFonts w:asciiTheme="majorHAnsi" w:hAnsiTheme="majorHAnsi"/>
                    </w:rPr>
                  </w:r>
                  <w:r>
                    <w:rPr>
                      <w:rFonts w:asciiTheme="majorHAnsi" w:hAnsiTheme="majorHAnsi"/>
                    </w:rPr>
                    <w:fldChar w:fldCharType="end"/>
                  </w:r>
                </w:p>
              </w:tc>
            </w:tr>
          </w:tbl>
          <w:p w:rsidR="00491E7C" w:rsidRDefault="00491E7C" w:rsidP="00B93D4B">
            <w:pPr>
              <w:rPr>
                <w:rFonts w:ascii="Cambria" w:hAnsi="Cambria"/>
              </w:rPr>
            </w:pPr>
          </w:p>
          <w:tbl>
            <w:tblPr>
              <w:tblStyle w:val="TableGrid"/>
              <w:tblW w:w="0" w:type="auto"/>
              <w:tblLook w:val="04A0"/>
            </w:tblPr>
            <w:tblGrid>
              <w:gridCol w:w="5306"/>
              <w:gridCol w:w="5307"/>
            </w:tblGrid>
            <w:tr w:rsidR="00491E7C" w:rsidTr="00B93D4B">
              <w:tc>
                <w:tcPr>
                  <w:tcW w:w="10613" w:type="dxa"/>
                  <w:gridSpan w:val="2"/>
                </w:tcPr>
                <w:p w:rsidR="00491E7C" w:rsidRPr="00C3302C" w:rsidRDefault="00491E7C" w:rsidP="00B93D4B">
                  <w:pPr>
                    <w:rPr>
                      <w:rFonts w:ascii="Cambria" w:hAnsi="Cambria"/>
                      <w:b/>
                    </w:rPr>
                  </w:pPr>
                  <w:r>
                    <w:rPr>
                      <w:rFonts w:ascii="Cambria" w:hAnsi="Cambria"/>
                      <w:b/>
                    </w:rPr>
                    <w:t>SOCIAL AND ENVIRONMENTAL HISTORY</w:t>
                  </w:r>
                </w:p>
              </w:tc>
            </w:tr>
            <w:tr w:rsidR="00491E7C" w:rsidTr="00B93D4B">
              <w:tc>
                <w:tcPr>
                  <w:tcW w:w="5306" w:type="dxa"/>
                </w:tcPr>
                <w:p w:rsidR="00491E7C" w:rsidRDefault="00491E7C" w:rsidP="00B93D4B">
                  <w:pPr>
                    <w:rPr>
                      <w:rFonts w:ascii="Cambria" w:hAnsi="Cambria"/>
                    </w:rPr>
                  </w:pPr>
                  <w:r>
                    <w:rPr>
                      <w:rFonts w:ascii="Cambria" w:hAnsi="Cambria"/>
                    </w:rPr>
                    <w:t>Who does the child live with?</w:t>
                  </w:r>
                </w:p>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c>
                <w:tcPr>
                  <w:tcW w:w="5307" w:type="dxa"/>
                </w:tcPr>
                <w:p w:rsidR="00491E7C" w:rsidRDefault="00491E7C" w:rsidP="00B93D4B">
                  <w:pPr>
                    <w:rPr>
                      <w:rFonts w:ascii="Cambria" w:hAnsi="Cambria"/>
                    </w:rPr>
                  </w:pPr>
                  <w:r>
                    <w:rPr>
                      <w:rFonts w:ascii="Cambria" w:hAnsi="Cambria"/>
                    </w:rPr>
                    <w:t>Is the home tobacco free?</w:t>
                  </w:r>
                </w:p>
                <w:p w:rsidR="00491E7C" w:rsidRDefault="009859C6" w:rsidP="00B93D4B">
                  <w:pPr>
                    <w:rPr>
                      <w:rFonts w:ascii="Cambria" w:hAnsi="Cambria"/>
                    </w:rPr>
                  </w:pPr>
                  <w:r>
                    <w:rPr>
                      <w:rFonts w:ascii="Cambria" w:hAnsi="Cambria"/>
                    </w:rPr>
                    <w:fldChar w:fldCharType="begin">
                      <w:ffData>
                        <w:name w:val="Text2"/>
                        <w:enabled/>
                        <w:calcOnExit w:val="0"/>
                        <w:textInput/>
                      </w:ffData>
                    </w:fldChar>
                  </w:r>
                  <w:r w:rsidR="00491E7C">
                    <w:rPr>
                      <w:rFonts w:ascii="Cambria" w:hAnsi="Cambria"/>
                    </w:rPr>
                    <w:instrText xml:space="preserve"> FORMTEXT </w:instrText>
                  </w:r>
                  <w:r>
                    <w:rPr>
                      <w:rFonts w:ascii="Cambria" w:hAnsi="Cambria"/>
                    </w:rPr>
                  </w:r>
                  <w:r>
                    <w:rPr>
                      <w:rFonts w:ascii="Cambria" w:hAnsi="Cambria"/>
                    </w:rPr>
                    <w:fldChar w:fldCharType="separate"/>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sidR="00491E7C">
                    <w:rPr>
                      <w:rFonts w:ascii="Cambria" w:hAnsi="Cambria"/>
                      <w:noProof/>
                    </w:rPr>
                    <w:t> </w:t>
                  </w:r>
                  <w:r>
                    <w:rPr>
                      <w:rFonts w:ascii="Cambria" w:hAnsi="Cambria"/>
                    </w:rPr>
                    <w:fldChar w:fldCharType="end"/>
                  </w:r>
                </w:p>
              </w:tc>
            </w:tr>
          </w:tbl>
          <w:p w:rsidR="00491E7C" w:rsidRDefault="00491E7C" w:rsidP="00B93D4B">
            <w:pPr>
              <w:rPr>
                <w:rFonts w:ascii="Cambria" w:hAnsi="Cambria"/>
              </w:rPr>
            </w:pPr>
          </w:p>
          <w:tbl>
            <w:tblPr>
              <w:tblStyle w:val="TableGrid"/>
              <w:tblW w:w="0" w:type="auto"/>
              <w:tblLook w:val="04A0"/>
            </w:tblPr>
            <w:tblGrid>
              <w:gridCol w:w="10614"/>
            </w:tblGrid>
            <w:tr w:rsidR="00491E7C" w:rsidTr="00B93D4B">
              <w:trPr>
                <w:trHeight w:val="494"/>
              </w:trPr>
              <w:tc>
                <w:tcPr>
                  <w:tcW w:w="10614" w:type="dxa"/>
                </w:tcPr>
                <w:p w:rsidR="00491E7C" w:rsidRPr="00EF05D6" w:rsidRDefault="00491E7C" w:rsidP="00B93D4B">
                  <w:pPr>
                    <w:rPr>
                      <w:rFonts w:ascii="Cambria" w:hAnsi="Cambria"/>
                      <w:b/>
                    </w:rPr>
                  </w:pPr>
                  <w:r w:rsidRPr="00EF05D6">
                    <w:rPr>
                      <w:rFonts w:ascii="Cambria" w:hAnsi="Cambria"/>
                      <w:b/>
                    </w:rPr>
                    <w:t>I attest that the above information is accurate to the best of my knowledge.</w:t>
                  </w:r>
                </w:p>
                <w:p w:rsidR="00491E7C" w:rsidRDefault="00491E7C" w:rsidP="00B93D4B">
                  <w:pPr>
                    <w:rPr>
                      <w:rFonts w:ascii="Cambria" w:hAnsi="Cambria"/>
                    </w:rPr>
                  </w:pPr>
                </w:p>
                <w:p w:rsidR="00491E7C" w:rsidRPr="008F60C0" w:rsidRDefault="00491E7C" w:rsidP="00B93D4B">
                  <w:pPr>
                    <w:rPr>
                      <w:rFonts w:ascii="Cambria" w:hAnsi="Cambria"/>
                    </w:rPr>
                  </w:pPr>
                  <w:r>
                    <w:rPr>
                      <w:rFonts w:ascii="Cambria" w:hAnsi="Cambria"/>
                    </w:rPr>
                    <w:t>Parent/Guardian Name ___________________________________________ Parent/Guardian Signature ________________________________________________  Date _________________</w:t>
                  </w:r>
                </w:p>
              </w:tc>
            </w:tr>
          </w:tbl>
          <w:p w:rsidR="00491E7C" w:rsidRDefault="00491E7C" w:rsidP="00B93D4B">
            <w:pPr>
              <w:rPr>
                <w:rFonts w:ascii="Cambria" w:hAnsi="Cambria"/>
                <w:b/>
              </w:rPr>
            </w:pPr>
          </w:p>
          <w:p w:rsidR="00491E7C" w:rsidRPr="00D37C25" w:rsidRDefault="00491E7C" w:rsidP="00B93D4B">
            <w:pPr>
              <w:rPr>
                <w:rFonts w:ascii="Cambria" w:hAnsi="Cambria"/>
              </w:rPr>
            </w:pPr>
          </w:p>
        </w:tc>
      </w:tr>
    </w:tbl>
    <w:p w:rsidR="00491E7C" w:rsidRDefault="00491E7C" w:rsidP="0090679F">
      <w:pPr>
        <w:rPr>
          <w:rFonts w:asciiTheme="majorHAnsi" w:hAnsiTheme="majorHAnsi"/>
        </w:rPr>
      </w:pPr>
    </w:p>
    <w:p w:rsidR="00491E7C" w:rsidRDefault="00491E7C">
      <w:pPr>
        <w:rPr>
          <w:rFonts w:asciiTheme="majorHAnsi" w:hAnsiTheme="majorHAnsi"/>
        </w:rPr>
      </w:pPr>
      <w:r>
        <w:rPr>
          <w:rFonts w:asciiTheme="majorHAnsi" w:hAnsiTheme="majorHAnsi"/>
        </w:rPr>
        <w:br w:type="page"/>
      </w:r>
    </w:p>
    <w:p w:rsidR="00491E7C" w:rsidRDefault="00491E7C" w:rsidP="00491E7C">
      <w:pPr>
        <w:pStyle w:val="DoctorName"/>
      </w:pPr>
      <w:r>
        <w:lastRenderedPageBreak/>
        <w:tab/>
      </w:r>
    </w:p>
    <w:p w:rsidR="00491E7C" w:rsidRDefault="009859C6" w:rsidP="00491E7C">
      <w:pPr>
        <w:pStyle w:val="DoctorName"/>
      </w:pPr>
      <w:r>
        <w:rPr>
          <w:noProof/>
        </w:rPr>
        <w:pict>
          <v:shapetype id="_x0000_t202" coordsize="21600,21600" o:spt="202" path="m,l,21600r21600,l21600,xe">
            <v:stroke joinstyle="miter"/>
            <v:path gradientshapeok="t" o:connecttype="rect"/>
          </v:shapetype>
          <v:shape id="_x0000_s1026" type="#_x0000_t202" style="position:absolute;margin-left:73.9pt;margin-top:84.45pt;width:126.4pt;height:46.55pt;z-index:251663360;mso-wrap-style:none;mso-position-horizontal-relative:page;mso-position-vertical-relative:page" filled="f" stroked="f">
            <v:textbox style="mso-next-textbox:#_x0000_s1026;mso-fit-shape-to-text:t">
              <w:txbxContent>
                <w:p w:rsidR="00491E7C" w:rsidRDefault="00491E7C" w:rsidP="00491E7C"/>
              </w:txbxContent>
            </v:textbox>
            <w10:wrap anchorx="page" anchory="page"/>
          </v:shape>
        </w:pict>
      </w:r>
      <w:r w:rsidR="00491E7C">
        <w:tab/>
      </w:r>
    </w:p>
    <w:p w:rsidR="00491E7C" w:rsidRPr="005A01C2" w:rsidRDefault="00491E7C" w:rsidP="00491E7C">
      <w:pPr>
        <w:pStyle w:val="DoctorName"/>
        <w:rPr>
          <w:b/>
        </w:rPr>
      </w:pPr>
      <w:r>
        <w:rPr>
          <w:noProof/>
          <w:lang w:eastAsia="en-US"/>
        </w:rPr>
        <w:drawing>
          <wp:anchor distT="0" distB="0" distL="114300" distR="114300" simplePos="0" relativeHeight="251664384" behindDoc="0" locked="0" layoutInCell="1" allowOverlap="1">
            <wp:simplePos x="0" y="0"/>
            <wp:positionH relativeFrom="column">
              <wp:posOffset>-47625</wp:posOffset>
            </wp:positionH>
            <wp:positionV relativeFrom="paragraph">
              <wp:posOffset>37465</wp:posOffset>
            </wp:positionV>
            <wp:extent cx="2015490" cy="714375"/>
            <wp:effectExtent l="19050" t="0" r="3810" b="0"/>
            <wp:wrapSquare wrapText="bothSides"/>
            <wp:docPr id="5" name="Picture 1" descr="OPC_Log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C_Logo_RGB"/>
                    <pic:cNvPicPr>
                      <a:picLocks noChangeAspect="1" noChangeArrowheads="1"/>
                    </pic:cNvPicPr>
                  </pic:nvPicPr>
                  <pic:blipFill>
                    <a:blip r:embed="rId5" cstate="print"/>
                    <a:srcRect/>
                    <a:stretch>
                      <a:fillRect/>
                    </a:stretch>
                  </pic:blipFill>
                  <pic:spPr bwMode="auto">
                    <a:xfrm>
                      <a:off x="0" y="0"/>
                      <a:ext cx="2015490" cy="714375"/>
                    </a:xfrm>
                    <a:prstGeom prst="rect">
                      <a:avLst/>
                    </a:prstGeom>
                    <a:noFill/>
                    <a:ln w="9525">
                      <a:noFill/>
                      <a:miter lim="800000"/>
                      <a:headEnd/>
                      <a:tailEnd/>
                    </a:ln>
                  </pic:spPr>
                </pic:pic>
              </a:graphicData>
            </a:graphic>
          </wp:anchor>
        </w:drawing>
      </w:r>
      <w:r>
        <w:tab/>
      </w:r>
    </w:p>
    <w:p w:rsidR="00491E7C" w:rsidRPr="00D37C25" w:rsidRDefault="00491E7C" w:rsidP="00491E7C">
      <w:pPr>
        <w:pStyle w:val="DoctorName"/>
        <w:jc w:val="right"/>
        <w:rPr>
          <w:rFonts w:ascii="Cambria" w:hAnsi="Cambria" w:cs="Calibri"/>
          <w:b/>
        </w:rPr>
      </w:pPr>
      <w:r w:rsidRPr="00D37C25">
        <w:rPr>
          <w:rFonts w:ascii="Cambria" w:hAnsi="Cambria" w:cs="Calibri"/>
          <w:b/>
        </w:rPr>
        <w:tab/>
      </w:r>
    </w:p>
    <w:p w:rsidR="00491E7C" w:rsidRPr="00D37C25" w:rsidRDefault="00491E7C" w:rsidP="00491E7C">
      <w:pPr>
        <w:pStyle w:val="DoctorName"/>
        <w:jc w:val="right"/>
        <w:rPr>
          <w:rFonts w:ascii="Cambria" w:hAnsi="Cambria" w:cs="Calibri"/>
          <w:b/>
        </w:rPr>
      </w:pPr>
      <w:r w:rsidRPr="00D37C25">
        <w:rPr>
          <w:rFonts w:ascii="Cambria" w:hAnsi="Cambria" w:cs="Calibri"/>
          <w:b/>
        </w:rPr>
        <w:t>Shannon Scott Ellis, M.D.</w:t>
      </w:r>
    </w:p>
    <w:p w:rsidR="00491E7C" w:rsidRPr="00D37C25" w:rsidRDefault="00491E7C" w:rsidP="00491E7C">
      <w:pPr>
        <w:pStyle w:val="DoctorName"/>
        <w:jc w:val="right"/>
        <w:rPr>
          <w:rFonts w:ascii="Cambria" w:hAnsi="Cambria" w:cs="Calibri"/>
          <w:b/>
        </w:rPr>
      </w:pPr>
      <w:r w:rsidRPr="00D37C25">
        <w:rPr>
          <w:rFonts w:ascii="Cambria" w:hAnsi="Cambria" w:cs="Calibri"/>
          <w:b/>
        </w:rPr>
        <w:t>Scott Gogulski, D.O.</w:t>
      </w:r>
    </w:p>
    <w:p w:rsidR="00491E7C" w:rsidRDefault="00491E7C" w:rsidP="00491E7C">
      <w:pPr>
        <w:pStyle w:val="Address"/>
        <w:jc w:val="right"/>
        <w:rPr>
          <w:rFonts w:ascii="Cambria" w:hAnsi="Cambria" w:cs="Calibri"/>
          <w:b/>
        </w:rPr>
      </w:pPr>
      <w:r w:rsidRPr="00D37C25">
        <w:rPr>
          <w:rFonts w:ascii="Cambria" w:hAnsi="Cambria" w:cs="Calibri"/>
          <w:b/>
        </w:rPr>
        <w:t xml:space="preserve">3280 Henderson Drive </w:t>
      </w:r>
      <w:r w:rsidR="003E20C0">
        <w:rPr>
          <w:rFonts w:ascii="Cambria" w:hAnsi="Cambria" w:cs="Calibri"/>
          <w:b/>
        </w:rPr>
        <w:t>Suite C, Jacksonville, NC 28546</w:t>
      </w:r>
    </w:p>
    <w:p w:rsidR="00491E7C" w:rsidRPr="00D37C25" w:rsidRDefault="00491E7C" w:rsidP="00491E7C">
      <w:pPr>
        <w:pStyle w:val="Address"/>
        <w:jc w:val="right"/>
        <w:rPr>
          <w:rFonts w:ascii="Cambria" w:hAnsi="Cambria" w:cs="Calibri"/>
          <w:b/>
        </w:rPr>
      </w:pPr>
      <w:r>
        <w:rPr>
          <w:rFonts w:ascii="Cambria" w:hAnsi="Cambria" w:cs="Calibri"/>
          <w:b/>
        </w:rPr>
        <w:t>Phone: 910-219-</w:t>
      </w:r>
      <w:proofErr w:type="gramStart"/>
      <w:r>
        <w:rPr>
          <w:rFonts w:ascii="Cambria" w:hAnsi="Cambria" w:cs="Calibri"/>
          <w:b/>
        </w:rPr>
        <w:t>1713  Fax</w:t>
      </w:r>
      <w:proofErr w:type="gramEnd"/>
      <w:r>
        <w:rPr>
          <w:rFonts w:ascii="Cambria" w:hAnsi="Cambria" w:cs="Calibri"/>
          <w:b/>
        </w:rPr>
        <w:t>: 910-577-4984</w:t>
      </w:r>
    </w:p>
    <w:p w:rsidR="00491E7C" w:rsidRDefault="00491E7C" w:rsidP="00491E7C">
      <w:pPr>
        <w:pStyle w:val="FormTitle"/>
      </w:pPr>
      <w:r>
        <w:t>AUTHORIZATION TO RELEASE HEALTHCARE INFORMATION</w:t>
      </w:r>
    </w:p>
    <w:tbl>
      <w:tblPr>
        <w:tblW w:w="9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26"/>
        <w:gridCol w:w="3777"/>
        <w:gridCol w:w="1259"/>
        <w:gridCol w:w="2442"/>
      </w:tblGrid>
      <w:tr w:rsidR="00491E7C" w:rsidTr="00B93D4B">
        <w:trPr>
          <w:jc w:val="center"/>
        </w:trPr>
        <w:tc>
          <w:tcPr>
            <w:tcW w:w="9204" w:type="dxa"/>
            <w:gridSpan w:val="4"/>
            <w:tcBorders>
              <w:top w:val="nil"/>
              <w:left w:val="nil"/>
              <w:bottom w:val="nil"/>
              <w:right w:val="nil"/>
            </w:tcBorders>
            <w:vAlign w:val="bottom"/>
          </w:tcPr>
          <w:p w:rsidR="00491E7C" w:rsidRDefault="00491E7C" w:rsidP="00B93D4B">
            <w:pPr>
              <w:pStyle w:val="FormText"/>
            </w:pPr>
            <w:r>
              <w:t xml:space="preserve">Please note if your wish for anyone other than yourself to communicate with the doctor or our staff in regard to your care, appointments or account status.  I understand that sensitive information, like STDs (including HIV/AIDS) results, pregnancy test results, mental health or substance abuse will not be shared unless specifically stated by me at the time. </w:t>
            </w:r>
          </w:p>
          <w:p w:rsidR="00491E7C" w:rsidRDefault="00491E7C" w:rsidP="00B93D4B">
            <w:pPr>
              <w:pStyle w:val="FormText"/>
            </w:pPr>
          </w:p>
          <w:p w:rsidR="00491E7C" w:rsidRDefault="00491E7C" w:rsidP="00B93D4B">
            <w:pPr>
              <w:pStyle w:val="FormText"/>
            </w:pPr>
            <w:r>
              <w:t xml:space="preserve">Patient Name </w:t>
            </w:r>
            <w:r w:rsidR="009859C6" w:rsidRPr="00203D62">
              <w:rPr>
                <w:u w:val="single"/>
              </w:rPr>
              <w:fldChar w:fldCharType="begin">
                <w:ffData>
                  <w:name w:val="Text3"/>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u w:val="single"/>
              </w:rPr>
              <w:t> </w:t>
            </w:r>
            <w:r w:rsidRPr="00203D62">
              <w:rPr>
                <w:u w:val="single"/>
              </w:rPr>
              <w:t> </w:t>
            </w:r>
            <w:r w:rsidRPr="00203D62">
              <w:rPr>
                <w:u w:val="single"/>
              </w:rPr>
              <w:t> </w:t>
            </w:r>
            <w:r w:rsidRPr="00203D62">
              <w:rPr>
                <w:u w:val="single"/>
              </w:rPr>
              <w:t> </w:t>
            </w:r>
            <w:r w:rsidRPr="00203D62">
              <w:rPr>
                <w:u w:val="single"/>
              </w:rPr>
              <w:t> </w:t>
            </w:r>
            <w:r w:rsidR="009859C6" w:rsidRPr="00203D62">
              <w:rPr>
                <w:u w:val="single"/>
              </w:rPr>
              <w:fldChar w:fldCharType="end"/>
            </w:r>
            <w:r>
              <w:t xml:space="preserve">  Date of Birth </w:t>
            </w:r>
            <w:r w:rsidR="009859C6" w:rsidRPr="00203D62">
              <w:rPr>
                <w:u w:val="single"/>
              </w:rPr>
              <w:fldChar w:fldCharType="begin">
                <w:ffData>
                  <w:name w:val=""/>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u w:val="single"/>
              </w:rPr>
              <w:t> </w:t>
            </w:r>
            <w:r w:rsidRPr="00203D62">
              <w:rPr>
                <w:u w:val="single"/>
              </w:rPr>
              <w:t> </w:t>
            </w:r>
            <w:r w:rsidRPr="00203D62">
              <w:rPr>
                <w:u w:val="single"/>
              </w:rPr>
              <w:t> </w:t>
            </w:r>
            <w:r w:rsidRPr="00203D62">
              <w:rPr>
                <w:u w:val="single"/>
              </w:rPr>
              <w:t> </w:t>
            </w:r>
            <w:r w:rsidRPr="00203D62">
              <w:rPr>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p>
          <w:p w:rsidR="00491E7C" w:rsidRDefault="00491E7C" w:rsidP="00B93D4B">
            <w:pPr>
              <w:pStyle w:val="FormText"/>
            </w:pPr>
            <w:r>
              <w:t xml:space="preserve">Do not release information about </w:t>
            </w:r>
            <w:r w:rsidR="009859C6" w:rsidRPr="00203D62">
              <w:rPr>
                <w:u w:val="single"/>
              </w:rPr>
              <w:fldChar w:fldCharType="begin">
                <w:ffData>
                  <w:name w:val="Text3"/>
                  <w:enabled/>
                  <w:calcOnExit w:val="0"/>
                  <w:textInput/>
                </w:ffData>
              </w:fldChar>
            </w:r>
            <w:bookmarkStart w:id="4" w:name="Text3"/>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bookmarkEnd w:id="4"/>
          </w:p>
          <w:p w:rsidR="00491E7C" w:rsidRDefault="00491E7C" w:rsidP="00B93D4B">
            <w:pPr>
              <w:pStyle w:val="FormText"/>
            </w:pPr>
          </w:p>
          <w:p w:rsidR="00491E7C" w:rsidRDefault="00491E7C" w:rsidP="00B93D4B">
            <w:pPr>
              <w:pStyle w:val="FormText"/>
            </w:pPr>
          </w:p>
          <w:p w:rsidR="00491E7C" w:rsidRDefault="00491E7C" w:rsidP="00B93D4B">
            <w:pPr>
              <w:pStyle w:val="FormText"/>
            </w:pPr>
            <w:r>
              <w:t>Authorized contact name:</w:t>
            </w:r>
            <w:r w:rsidR="009859C6" w:rsidRPr="00203D62">
              <w:rPr>
                <w:u w:val="single"/>
              </w:rPr>
              <w:fldChar w:fldCharType="begin">
                <w:ffData>
                  <w:name w:val="Text4"/>
                  <w:enabled/>
                  <w:calcOnExit w:val="0"/>
                  <w:textInput/>
                </w:ffData>
              </w:fldChar>
            </w:r>
            <w:bookmarkStart w:id="5" w:name="Text4"/>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bookmarkEnd w:id="5"/>
          </w:p>
          <w:p w:rsidR="00491E7C" w:rsidRDefault="00491E7C" w:rsidP="00B93D4B">
            <w:pPr>
              <w:pStyle w:val="FormText"/>
            </w:pPr>
          </w:p>
          <w:p w:rsidR="00491E7C" w:rsidRDefault="00491E7C" w:rsidP="00B93D4B">
            <w:pPr>
              <w:pStyle w:val="FormText"/>
            </w:pPr>
            <w:r>
              <w:t xml:space="preserve">Relationship to patient: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r>
              <w:t xml:space="preserve">Contact phone number: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r>
              <w:t xml:space="preserve"> </w:t>
            </w:r>
          </w:p>
          <w:p w:rsidR="00491E7C" w:rsidRDefault="00491E7C" w:rsidP="00B93D4B">
            <w:pPr>
              <w:pStyle w:val="FormText"/>
            </w:pPr>
          </w:p>
          <w:p w:rsidR="00491E7C" w:rsidRDefault="00491E7C" w:rsidP="00B93D4B">
            <w:pPr>
              <w:pStyle w:val="FormText"/>
            </w:pPr>
            <w:r>
              <w:t>Authorized contact name:</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r>
              <w:t xml:space="preserve">Relationship to patient: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r>
              <w:t xml:space="preserve">Contact phone number: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r>
              <w:t xml:space="preserve"> </w:t>
            </w:r>
          </w:p>
          <w:p w:rsidR="00491E7C" w:rsidRDefault="00491E7C" w:rsidP="00B93D4B">
            <w:pPr>
              <w:pStyle w:val="FormText"/>
            </w:pPr>
          </w:p>
        </w:tc>
      </w:tr>
      <w:tr w:rsidR="00491E7C" w:rsidTr="00B93D4B">
        <w:trPr>
          <w:jc w:val="center"/>
        </w:trPr>
        <w:tc>
          <w:tcPr>
            <w:tcW w:w="9204" w:type="dxa"/>
            <w:gridSpan w:val="4"/>
            <w:tcBorders>
              <w:top w:val="nil"/>
              <w:left w:val="nil"/>
              <w:bottom w:val="nil"/>
              <w:right w:val="nil"/>
            </w:tcBorders>
            <w:tcMar>
              <w:left w:w="115" w:type="dxa"/>
              <w:right w:w="58" w:type="dxa"/>
            </w:tcMar>
            <w:vAlign w:val="bottom"/>
          </w:tcPr>
          <w:p w:rsidR="00491E7C" w:rsidRDefault="00491E7C" w:rsidP="00B93D4B">
            <w:pPr>
              <w:pStyle w:val="FormText"/>
            </w:pPr>
            <w:r>
              <w:t>Authorized contact name:</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r>
              <w:t xml:space="preserve">Relationship to patient: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p>
          <w:p w:rsidR="00491E7C" w:rsidRDefault="00491E7C" w:rsidP="00B93D4B">
            <w:pPr>
              <w:pStyle w:val="FormText"/>
            </w:pPr>
          </w:p>
          <w:p w:rsidR="00491E7C" w:rsidRDefault="00491E7C" w:rsidP="00B93D4B">
            <w:pPr>
              <w:pStyle w:val="FormText"/>
            </w:pPr>
            <w:r>
              <w:t xml:space="preserve">Contact phone number: </w:t>
            </w:r>
            <w:r w:rsidR="009859C6" w:rsidRPr="00203D62">
              <w:rPr>
                <w:u w:val="single"/>
              </w:rPr>
              <w:fldChar w:fldCharType="begin">
                <w:ffData>
                  <w:name w:val="Text4"/>
                  <w:enabled/>
                  <w:calcOnExit w:val="0"/>
                  <w:textInput/>
                </w:ffData>
              </w:fldChar>
            </w:r>
            <w:r w:rsidRPr="00203D62">
              <w:rPr>
                <w:u w:val="single"/>
              </w:rPr>
              <w:instrText xml:space="preserve"> FORMTEXT </w:instrText>
            </w:r>
            <w:r w:rsidR="009859C6" w:rsidRPr="00203D62">
              <w:rPr>
                <w:u w:val="single"/>
              </w:rPr>
            </w:r>
            <w:r w:rsidR="009859C6" w:rsidRPr="00203D62">
              <w:rPr>
                <w:u w:val="single"/>
              </w:rPr>
              <w:fldChar w:fldCharType="separate"/>
            </w:r>
            <w:r w:rsidRPr="00203D62">
              <w:rPr>
                <w:noProof/>
                <w:u w:val="single"/>
              </w:rPr>
              <w:t> </w:t>
            </w:r>
            <w:r w:rsidRPr="00203D62">
              <w:rPr>
                <w:noProof/>
                <w:u w:val="single"/>
              </w:rPr>
              <w:t> </w:t>
            </w:r>
            <w:r w:rsidRPr="00203D62">
              <w:rPr>
                <w:noProof/>
                <w:u w:val="single"/>
              </w:rPr>
              <w:t> </w:t>
            </w:r>
            <w:r w:rsidRPr="00203D62">
              <w:rPr>
                <w:noProof/>
                <w:u w:val="single"/>
              </w:rPr>
              <w:t> </w:t>
            </w:r>
            <w:r w:rsidRPr="00203D62">
              <w:rPr>
                <w:noProof/>
                <w:u w:val="single"/>
              </w:rPr>
              <w:t> </w:t>
            </w:r>
            <w:r w:rsidR="009859C6" w:rsidRPr="00203D62">
              <w:rPr>
                <w:u w:val="single"/>
              </w:rPr>
              <w:fldChar w:fldCharType="end"/>
            </w:r>
            <w:r>
              <w:t xml:space="preserve"> </w:t>
            </w:r>
          </w:p>
          <w:p w:rsidR="00491E7C" w:rsidRDefault="00491E7C" w:rsidP="00B93D4B">
            <w:pPr>
              <w:pStyle w:val="FormText"/>
            </w:pPr>
          </w:p>
        </w:tc>
      </w:tr>
      <w:tr w:rsidR="00491E7C" w:rsidTr="00B93D4B">
        <w:trPr>
          <w:trHeight w:val="576"/>
          <w:jc w:val="center"/>
        </w:trPr>
        <w:tc>
          <w:tcPr>
            <w:tcW w:w="1726" w:type="dxa"/>
            <w:tcBorders>
              <w:top w:val="nil"/>
              <w:left w:val="nil"/>
              <w:bottom w:val="nil"/>
              <w:right w:val="nil"/>
            </w:tcBorders>
            <w:vAlign w:val="bottom"/>
          </w:tcPr>
          <w:p w:rsidR="00491E7C" w:rsidRDefault="00491E7C" w:rsidP="00B93D4B">
            <w:pPr>
              <w:pStyle w:val="FormText"/>
            </w:pPr>
            <w:r>
              <w:t>Patient Signature:</w:t>
            </w:r>
          </w:p>
        </w:tc>
        <w:tc>
          <w:tcPr>
            <w:tcW w:w="3777" w:type="dxa"/>
            <w:tcBorders>
              <w:top w:val="nil"/>
              <w:left w:val="nil"/>
              <w:bottom w:val="single" w:sz="4" w:space="0" w:color="333333"/>
              <w:right w:val="nil"/>
            </w:tcBorders>
            <w:vAlign w:val="bottom"/>
          </w:tcPr>
          <w:p w:rsidR="00491E7C" w:rsidRDefault="00491E7C" w:rsidP="00B93D4B">
            <w:pPr>
              <w:pStyle w:val="FormText"/>
            </w:pPr>
          </w:p>
        </w:tc>
        <w:tc>
          <w:tcPr>
            <w:tcW w:w="1259" w:type="dxa"/>
            <w:tcBorders>
              <w:top w:val="nil"/>
              <w:left w:val="nil"/>
              <w:bottom w:val="nil"/>
              <w:right w:val="nil"/>
            </w:tcBorders>
            <w:vAlign w:val="bottom"/>
          </w:tcPr>
          <w:p w:rsidR="00491E7C" w:rsidRDefault="00491E7C" w:rsidP="00B93D4B">
            <w:pPr>
              <w:pStyle w:val="FormText"/>
            </w:pPr>
            <w:r>
              <w:t>Date Signed:</w:t>
            </w:r>
          </w:p>
        </w:tc>
        <w:tc>
          <w:tcPr>
            <w:tcW w:w="2442" w:type="dxa"/>
            <w:tcBorders>
              <w:top w:val="nil"/>
              <w:left w:val="nil"/>
              <w:bottom w:val="single" w:sz="4" w:space="0" w:color="333333"/>
              <w:right w:val="nil"/>
            </w:tcBorders>
            <w:vAlign w:val="bottom"/>
          </w:tcPr>
          <w:p w:rsidR="00491E7C" w:rsidRDefault="00491E7C" w:rsidP="00B93D4B">
            <w:pPr>
              <w:pStyle w:val="FormText"/>
            </w:pPr>
          </w:p>
        </w:tc>
      </w:tr>
      <w:tr w:rsidR="00491E7C" w:rsidTr="00B93D4B">
        <w:trPr>
          <w:trHeight w:val="576"/>
          <w:jc w:val="center"/>
        </w:trPr>
        <w:tc>
          <w:tcPr>
            <w:tcW w:w="9204" w:type="dxa"/>
            <w:gridSpan w:val="4"/>
            <w:tcBorders>
              <w:top w:val="nil"/>
              <w:left w:val="nil"/>
              <w:bottom w:val="nil"/>
              <w:right w:val="nil"/>
            </w:tcBorders>
            <w:vAlign w:val="bottom"/>
          </w:tcPr>
          <w:p w:rsidR="00491E7C" w:rsidRDefault="00491E7C" w:rsidP="00B93D4B">
            <w:pPr>
              <w:pStyle w:val="FormText"/>
            </w:pPr>
          </w:p>
          <w:p w:rsidR="00491E7C" w:rsidRPr="005A01C2" w:rsidRDefault="00491E7C" w:rsidP="00B93D4B">
            <w:pPr>
              <w:pStyle w:val="FormText"/>
              <w:jc w:val="center"/>
              <w:rPr>
                <w:b/>
              </w:rPr>
            </w:pPr>
            <w:r w:rsidRPr="005A01C2">
              <w:rPr>
                <w:b/>
              </w:rPr>
              <w:t>Phone Release</w:t>
            </w:r>
          </w:p>
          <w:p w:rsidR="00491E7C" w:rsidRDefault="00491E7C" w:rsidP="00B93D4B">
            <w:pPr>
              <w:pStyle w:val="FormText"/>
            </w:pPr>
            <w:r>
              <w:t>I authorize Onlsow Primary Care staff to leave messages with anyone that answers my phone or on my answering machine in regards to appointments, test results, or issues in regard to my care.</w:t>
            </w:r>
          </w:p>
        </w:tc>
      </w:tr>
      <w:tr w:rsidR="00491E7C" w:rsidTr="00B93D4B">
        <w:trPr>
          <w:trHeight w:val="576"/>
          <w:jc w:val="center"/>
        </w:trPr>
        <w:tc>
          <w:tcPr>
            <w:tcW w:w="1726" w:type="dxa"/>
            <w:tcBorders>
              <w:top w:val="nil"/>
              <w:left w:val="nil"/>
              <w:bottom w:val="nil"/>
              <w:right w:val="nil"/>
            </w:tcBorders>
            <w:vAlign w:val="bottom"/>
          </w:tcPr>
          <w:p w:rsidR="00491E7C" w:rsidRDefault="00491E7C" w:rsidP="00B93D4B">
            <w:pPr>
              <w:pStyle w:val="FormText"/>
            </w:pPr>
            <w:r>
              <w:t>Patient Signature:</w:t>
            </w:r>
          </w:p>
        </w:tc>
        <w:tc>
          <w:tcPr>
            <w:tcW w:w="3777" w:type="dxa"/>
            <w:tcBorders>
              <w:top w:val="nil"/>
              <w:left w:val="nil"/>
              <w:bottom w:val="single" w:sz="4" w:space="0" w:color="333333"/>
              <w:right w:val="nil"/>
            </w:tcBorders>
            <w:vAlign w:val="bottom"/>
          </w:tcPr>
          <w:p w:rsidR="00491E7C" w:rsidRDefault="00491E7C" w:rsidP="00B93D4B">
            <w:pPr>
              <w:pStyle w:val="FormText"/>
            </w:pPr>
          </w:p>
        </w:tc>
        <w:tc>
          <w:tcPr>
            <w:tcW w:w="1259" w:type="dxa"/>
            <w:tcBorders>
              <w:top w:val="nil"/>
              <w:left w:val="nil"/>
              <w:bottom w:val="nil"/>
              <w:right w:val="nil"/>
            </w:tcBorders>
            <w:vAlign w:val="bottom"/>
          </w:tcPr>
          <w:p w:rsidR="00491E7C" w:rsidRDefault="00491E7C" w:rsidP="00B93D4B">
            <w:pPr>
              <w:pStyle w:val="FormText"/>
            </w:pPr>
            <w:r>
              <w:t>Date Signed:</w:t>
            </w:r>
          </w:p>
        </w:tc>
        <w:tc>
          <w:tcPr>
            <w:tcW w:w="2442" w:type="dxa"/>
            <w:tcBorders>
              <w:top w:val="nil"/>
              <w:left w:val="nil"/>
              <w:bottom w:val="single" w:sz="4" w:space="0" w:color="333333"/>
              <w:right w:val="nil"/>
            </w:tcBorders>
            <w:vAlign w:val="bottom"/>
          </w:tcPr>
          <w:p w:rsidR="00491E7C" w:rsidRDefault="00491E7C" w:rsidP="00B93D4B">
            <w:pPr>
              <w:pStyle w:val="FormText"/>
            </w:pPr>
          </w:p>
        </w:tc>
      </w:tr>
    </w:tbl>
    <w:p w:rsidR="00491E7C" w:rsidRDefault="00491E7C" w:rsidP="00491E7C"/>
    <w:p w:rsidR="00982BB4" w:rsidRPr="00545E99" w:rsidRDefault="00982BB4" w:rsidP="0090679F">
      <w:pPr>
        <w:rPr>
          <w:rFonts w:asciiTheme="majorHAnsi" w:hAnsiTheme="majorHAnsi"/>
        </w:rPr>
      </w:pPr>
    </w:p>
    <w:sectPr w:rsidR="00982BB4" w:rsidRPr="00545E99" w:rsidSect="001F6EEE">
      <w:pgSz w:w="12240" w:h="15840" w:code="1"/>
      <w:pgMar w:top="878" w:right="1080" w:bottom="749"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BFE22B0"/>
    <w:lvl w:ilvl="0">
      <w:start w:val="1"/>
      <w:numFmt w:val="decimal"/>
      <w:lvlText w:val="%1."/>
      <w:lvlJc w:val="left"/>
      <w:pPr>
        <w:tabs>
          <w:tab w:val="num" w:pos="1800"/>
        </w:tabs>
        <w:ind w:left="1800" w:hanging="360"/>
      </w:pPr>
    </w:lvl>
  </w:abstractNum>
  <w:abstractNum w:abstractNumId="1">
    <w:nsid w:val="FFFFFF7D"/>
    <w:multiLevelType w:val="singleLevel"/>
    <w:tmpl w:val="581C84E8"/>
    <w:lvl w:ilvl="0">
      <w:start w:val="1"/>
      <w:numFmt w:val="decimal"/>
      <w:lvlText w:val="%1."/>
      <w:lvlJc w:val="left"/>
      <w:pPr>
        <w:tabs>
          <w:tab w:val="num" w:pos="1440"/>
        </w:tabs>
        <w:ind w:left="1440" w:hanging="360"/>
      </w:pPr>
    </w:lvl>
  </w:abstractNum>
  <w:abstractNum w:abstractNumId="2">
    <w:nsid w:val="FFFFFF7E"/>
    <w:multiLevelType w:val="singleLevel"/>
    <w:tmpl w:val="A760B910"/>
    <w:lvl w:ilvl="0">
      <w:start w:val="1"/>
      <w:numFmt w:val="decimal"/>
      <w:lvlText w:val="%1."/>
      <w:lvlJc w:val="left"/>
      <w:pPr>
        <w:tabs>
          <w:tab w:val="num" w:pos="1080"/>
        </w:tabs>
        <w:ind w:left="1080" w:hanging="360"/>
      </w:pPr>
    </w:lvl>
  </w:abstractNum>
  <w:abstractNum w:abstractNumId="3">
    <w:nsid w:val="FFFFFF7F"/>
    <w:multiLevelType w:val="singleLevel"/>
    <w:tmpl w:val="B33C8D22"/>
    <w:lvl w:ilvl="0">
      <w:start w:val="1"/>
      <w:numFmt w:val="decimal"/>
      <w:lvlText w:val="%1."/>
      <w:lvlJc w:val="left"/>
      <w:pPr>
        <w:tabs>
          <w:tab w:val="num" w:pos="720"/>
        </w:tabs>
        <w:ind w:left="720" w:hanging="360"/>
      </w:pPr>
    </w:lvl>
  </w:abstractNum>
  <w:abstractNum w:abstractNumId="4">
    <w:nsid w:val="FFFFFF80"/>
    <w:multiLevelType w:val="singleLevel"/>
    <w:tmpl w:val="403E1B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07456B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97664C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14C35C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E54A73E"/>
    <w:lvl w:ilvl="0">
      <w:start w:val="1"/>
      <w:numFmt w:val="decimal"/>
      <w:lvlText w:val="%1."/>
      <w:lvlJc w:val="left"/>
      <w:pPr>
        <w:tabs>
          <w:tab w:val="num" w:pos="360"/>
        </w:tabs>
        <w:ind w:left="360" w:hanging="360"/>
      </w:pPr>
    </w:lvl>
  </w:abstractNum>
  <w:abstractNum w:abstractNumId="9">
    <w:nsid w:val="FFFFFF89"/>
    <w:multiLevelType w:val="singleLevel"/>
    <w:tmpl w:val="55CE38B4"/>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cumentProtection w:edit="forms" w:enforcement="1" w:cryptProviderType="rsaFull" w:cryptAlgorithmClass="hash" w:cryptAlgorithmType="typeAny" w:cryptAlgorithmSid="4" w:cryptSpinCount="100000" w:hash="wg7iaT1AhG4imbzGRo+kW0qNwPU=" w:salt="yDHRoh/8oyF0lLEthlt1zQ=="/>
  <w:defaultTabStop w:val="720"/>
  <w:noPunctuationKerning/>
  <w:characterSpacingControl w:val="doNotCompress"/>
  <w:compat/>
  <w:rsids>
    <w:rsidRoot w:val="00545E99"/>
    <w:rsid w:val="000071F7"/>
    <w:rsid w:val="0002798A"/>
    <w:rsid w:val="000406CB"/>
    <w:rsid w:val="000515BE"/>
    <w:rsid w:val="0008159E"/>
    <w:rsid w:val="00083002"/>
    <w:rsid w:val="00087B85"/>
    <w:rsid w:val="000A01F1"/>
    <w:rsid w:val="000C1163"/>
    <w:rsid w:val="000D2539"/>
    <w:rsid w:val="000E1960"/>
    <w:rsid w:val="000E5513"/>
    <w:rsid w:val="000F1422"/>
    <w:rsid w:val="000F2DF4"/>
    <w:rsid w:val="000F6783"/>
    <w:rsid w:val="001156AF"/>
    <w:rsid w:val="00120C95"/>
    <w:rsid w:val="00127669"/>
    <w:rsid w:val="0013148F"/>
    <w:rsid w:val="0014663E"/>
    <w:rsid w:val="00164DF6"/>
    <w:rsid w:val="001713E8"/>
    <w:rsid w:val="00180664"/>
    <w:rsid w:val="00191E62"/>
    <w:rsid w:val="001B75EA"/>
    <w:rsid w:val="001E15C2"/>
    <w:rsid w:val="001F6EEE"/>
    <w:rsid w:val="002123A6"/>
    <w:rsid w:val="002146B5"/>
    <w:rsid w:val="00230178"/>
    <w:rsid w:val="00250014"/>
    <w:rsid w:val="0026048E"/>
    <w:rsid w:val="002736B8"/>
    <w:rsid w:val="00275253"/>
    <w:rsid w:val="00275BB5"/>
    <w:rsid w:val="00277CF7"/>
    <w:rsid w:val="00286F6A"/>
    <w:rsid w:val="00291C8C"/>
    <w:rsid w:val="002A1ECE"/>
    <w:rsid w:val="002A2510"/>
    <w:rsid w:val="002B27FD"/>
    <w:rsid w:val="002B2CE0"/>
    <w:rsid w:val="002B4D1D"/>
    <w:rsid w:val="002C10B1"/>
    <w:rsid w:val="002C26AC"/>
    <w:rsid w:val="002D0D1C"/>
    <w:rsid w:val="002D222A"/>
    <w:rsid w:val="003076FD"/>
    <w:rsid w:val="00317005"/>
    <w:rsid w:val="00322A25"/>
    <w:rsid w:val="00330D53"/>
    <w:rsid w:val="00335259"/>
    <w:rsid w:val="003420F2"/>
    <w:rsid w:val="003816D7"/>
    <w:rsid w:val="003929F1"/>
    <w:rsid w:val="003A1B63"/>
    <w:rsid w:val="003A41A1"/>
    <w:rsid w:val="003B2326"/>
    <w:rsid w:val="003E11D5"/>
    <w:rsid w:val="003E20C0"/>
    <w:rsid w:val="0040207F"/>
    <w:rsid w:val="00437ED0"/>
    <w:rsid w:val="00440CD8"/>
    <w:rsid w:val="00443837"/>
    <w:rsid w:val="00446814"/>
    <w:rsid w:val="00450F66"/>
    <w:rsid w:val="00461739"/>
    <w:rsid w:val="00467865"/>
    <w:rsid w:val="0048685F"/>
    <w:rsid w:val="00491E7C"/>
    <w:rsid w:val="00495456"/>
    <w:rsid w:val="004A1437"/>
    <w:rsid w:val="004A4198"/>
    <w:rsid w:val="004A54EA"/>
    <w:rsid w:val="004A764C"/>
    <w:rsid w:val="004B0578"/>
    <w:rsid w:val="004E34C6"/>
    <w:rsid w:val="004F62AD"/>
    <w:rsid w:val="00501AE8"/>
    <w:rsid w:val="00504B65"/>
    <w:rsid w:val="005114CE"/>
    <w:rsid w:val="00512169"/>
    <w:rsid w:val="0052122B"/>
    <w:rsid w:val="00532E5B"/>
    <w:rsid w:val="0054249E"/>
    <w:rsid w:val="00545E99"/>
    <w:rsid w:val="005557F6"/>
    <w:rsid w:val="00563778"/>
    <w:rsid w:val="00575316"/>
    <w:rsid w:val="005B4AE2"/>
    <w:rsid w:val="005E120E"/>
    <w:rsid w:val="005E63CC"/>
    <w:rsid w:val="005F6E87"/>
    <w:rsid w:val="00601460"/>
    <w:rsid w:val="00613129"/>
    <w:rsid w:val="00617C65"/>
    <w:rsid w:val="006937EB"/>
    <w:rsid w:val="006D2635"/>
    <w:rsid w:val="006D5C6F"/>
    <w:rsid w:val="006D779C"/>
    <w:rsid w:val="006E4F63"/>
    <w:rsid w:val="006E729E"/>
    <w:rsid w:val="007216C5"/>
    <w:rsid w:val="007602AC"/>
    <w:rsid w:val="00774B67"/>
    <w:rsid w:val="00793AC6"/>
    <w:rsid w:val="007A71DE"/>
    <w:rsid w:val="007B199B"/>
    <w:rsid w:val="007B6119"/>
    <w:rsid w:val="007C35AA"/>
    <w:rsid w:val="007E2A15"/>
    <w:rsid w:val="007E32E7"/>
    <w:rsid w:val="00807378"/>
    <w:rsid w:val="008107D6"/>
    <w:rsid w:val="008213B7"/>
    <w:rsid w:val="00841645"/>
    <w:rsid w:val="00852EC6"/>
    <w:rsid w:val="008616DF"/>
    <w:rsid w:val="0087587C"/>
    <w:rsid w:val="0088782D"/>
    <w:rsid w:val="00893DD3"/>
    <w:rsid w:val="008B7081"/>
    <w:rsid w:val="008E72CF"/>
    <w:rsid w:val="008F6E48"/>
    <w:rsid w:val="00902964"/>
    <w:rsid w:val="0090679F"/>
    <w:rsid w:val="009309C4"/>
    <w:rsid w:val="00931961"/>
    <w:rsid w:val="00937437"/>
    <w:rsid w:val="0094790F"/>
    <w:rsid w:val="00966B90"/>
    <w:rsid w:val="009737B7"/>
    <w:rsid w:val="009802C4"/>
    <w:rsid w:val="00982BB4"/>
    <w:rsid w:val="009859C6"/>
    <w:rsid w:val="00991793"/>
    <w:rsid w:val="009976D9"/>
    <w:rsid w:val="00997A3E"/>
    <w:rsid w:val="009A4EA3"/>
    <w:rsid w:val="009A55DC"/>
    <w:rsid w:val="009C220D"/>
    <w:rsid w:val="00A211B2"/>
    <w:rsid w:val="00A23C5E"/>
    <w:rsid w:val="00A26B10"/>
    <w:rsid w:val="00A2727E"/>
    <w:rsid w:val="00A35524"/>
    <w:rsid w:val="00A74F99"/>
    <w:rsid w:val="00A82BA3"/>
    <w:rsid w:val="00A8747B"/>
    <w:rsid w:val="00A92012"/>
    <w:rsid w:val="00A93FD1"/>
    <w:rsid w:val="00A94ACC"/>
    <w:rsid w:val="00AB338F"/>
    <w:rsid w:val="00AE2900"/>
    <w:rsid w:val="00AE6FA4"/>
    <w:rsid w:val="00AF3206"/>
    <w:rsid w:val="00AF4D5F"/>
    <w:rsid w:val="00B03907"/>
    <w:rsid w:val="00B11811"/>
    <w:rsid w:val="00B2393A"/>
    <w:rsid w:val="00B241B1"/>
    <w:rsid w:val="00B311E1"/>
    <w:rsid w:val="00B32F0D"/>
    <w:rsid w:val="00B46F56"/>
    <w:rsid w:val="00B4735C"/>
    <w:rsid w:val="00B77CB0"/>
    <w:rsid w:val="00B821AB"/>
    <w:rsid w:val="00B90EC2"/>
    <w:rsid w:val="00BA268F"/>
    <w:rsid w:val="00BE1480"/>
    <w:rsid w:val="00C079CA"/>
    <w:rsid w:val="00C102E4"/>
    <w:rsid w:val="00C133F3"/>
    <w:rsid w:val="00C255F7"/>
    <w:rsid w:val="00C32E5F"/>
    <w:rsid w:val="00C67741"/>
    <w:rsid w:val="00C70E44"/>
    <w:rsid w:val="00C74647"/>
    <w:rsid w:val="00C76039"/>
    <w:rsid w:val="00C76480"/>
    <w:rsid w:val="00C77ABE"/>
    <w:rsid w:val="00C92FD6"/>
    <w:rsid w:val="00C932C7"/>
    <w:rsid w:val="00C93D0E"/>
    <w:rsid w:val="00CC6598"/>
    <w:rsid w:val="00CC6BB1"/>
    <w:rsid w:val="00CC6FDF"/>
    <w:rsid w:val="00CD272D"/>
    <w:rsid w:val="00CD3FAE"/>
    <w:rsid w:val="00D01268"/>
    <w:rsid w:val="00D14E73"/>
    <w:rsid w:val="00D17CF3"/>
    <w:rsid w:val="00D6155E"/>
    <w:rsid w:val="00D85DF2"/>
    <w:rsid w:val="00DC47A2"/>
    <w:rsid w:val="00DE1551"/>
    <w:rsid w:val="00DE3C64"/>
    <w:rsid w:val="00DE7FB7"/>
    <w:rsid w:val="00E03965"/>
    <w:rsid w:val="00E03E1F"/>
    <w:rsid w:val="00E20DDA"/>
    <w:rsid w:val="00E32A8B"/>
    <w:rsid w:val="00E36054"/>
    <w:rsid w:val="00E37E7B"/>
    <w:rsid w:val="00E46E04"/>
    <w:rsid w:val="00E71892"/>
    <w:rsid w:val="00E7728A"/>
    <w:rsid w:val="00E87396"/>
    <w:rsid w:val="00EC42A3"/>
    <w:rsid w:val="00EF7F81"/>
    <w:rsid w:val="00F03FC7"/>
    <w:rsid w:val="00F07933"/>
    <w:rsid w:val="00F231C0"/>
    <w:rsid w:val="00F47A06"/>
    <w:rsid w:val="00F620AD"/>
    <w:rsid w:val="00F75EBB"/>
    <w:rsid w:val="00F83033"/>
    <w:rsid w:val="00F939AB"/>
    <w:rsid w:val="00F94890"/>
    <w:rsid w:val="00F94D9E"/>
    <w:rsid w:val="00F966AA"/>
    <w:rsid w:val="00FA0453"/>
    <w:rsid w:val="00FA6E56"/>
    <w:rsid w:val="00FB538F"/>
    <w:rsid w:val="00FC0ABB"/>
    <w:rsid w:val="00FC3071"/>
    <w:rsid w:val="00FC7060"/>
    <w:rsid w:val="00FD59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7060"/>
    <w:rPr>
      <w:rFonts w:ascii="Tahoma" w:hAnsi="Tahoma"/>
      <w:sz w:val="16"/>
      <w:szCs w:val="24"/>
    </w:rPr>
  </w:style>
  <w:style w:type="paragraph" w:styleId="Heading1">
    <w:name w:val="heading 1"/>
    <w:basedOn w:val="Normal"/>
    <w:next w:val="Normal"/>
    <w:qFormat/>
    <w:rsid w:val="00D01268"/>
    <w:pPr>
      <w:jc w:val="center"/>
      <w:outlineLvl w:val="0"/>
    </w:pPr>
    <w:rPr>
      <w:b/>
      <w:caps/>
      <w:spacing w:val="8"/>
      <w:sz w:val="28"/>
    </w:rPr>
  </w:style>
  <w:style w:type="paragraph" w:styleId="Heading2">
    <w:name w:val="heading 2"/>
    <w:basedOn w:val="Heading1"/>
    <w:next w:val="Normal"/>
    <w:qFormat/>
    <w:rsid w:val="00D01268"/>
    <w:pPr>
      <w:outlineLvl w:val="1"/>
    </w:pPr>
    <w:rPr>
      <w:sz w:val="20"/>
    </w:rPr>
  </w:style>
  <w:style w:type="paragraph" w:styleId="Heading3">
    <w:name w:val="heading 3"/>
    <w:basedOn w:val="Heading2"/>
    <w:next w:val="Normal"/>
    <w:qFormat/>
    <w:rsid w:val="00D01268"/>
    <w:pPr>
      <w:outlineLvl w:val="2"/>
    </w:pPr>
    <w:rPr>
      <w: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2798A"/>
    <w:rPr>
      <w:rFonts w:cs="Tahoma"/>
      <w:szCs w:val="16"/>
    </w:rPr>
  </w:style>
  <w:style w:type="paragraph" w:customStyle="1" w:styleId="Centered">
    <w:name w:val="Centered"/>
    <w:basedOn w:val="Normal"/>
    <w:rsid w:val="00601460"/>
    <w:pPr>
      <w:jc w:val="center"/>
    </w:pPr>
  </w:style>
  <w:style w:type="paragraph" w:customStyle="1" w:styleId="Italic">
    <w:name w:val="Italic"/>
    <w:basedOn w:val="Normal"/>
    <w:link w:val="ItalicChar"/>
    <w:rsid w:val="00E03E1F"/>
    <w:rPr>
      <w:i/>
    </w:rPr>
  </w:style>
  <w:style w:type="character" w:customStyle="1" w:styleId="ItalicChar">
    <w:name w:val="Italic Char"/>
    <w:basedOn w:val="DefaultParagraphFont"/>
    <w:link w:val="Italic"/>
    <w:rsid w:val="00E03E1F"/>
    <w:rPr>
      <w:rFonts w:ascii="Tahoma" w:hAnsi="Tahoma"/>
      <w:i/>
      <w:sz w:val="16"/>
      <w:szCs w:val="24"/>
      <w:lang w:val="en-US" w:eastAsia="en-US" w:bidi="ar-SA"/>
    </w:rPr>
  </w:style>
  <w:style w:type="paragraph" w:customStyle="1" w:styleId="Address">
    <w:name w:val="Address"/>
    <w:basedOn w:val="Normal"/>
    <w:rsid w:val="00545E99"/>
    <w:rPr>
      <w:rFonts w:ascii="Arial Narrow" w:eastAsia="Batang" w:hAnsi="Arial Narrow"/>
      <w:sz w:val="18"/>
      <w:lang w:eastAsia="ko-KR"/>
    </w:rPr>
  </w:style>
  <w:style w:type="paragraph" w:styleId="BodyText">
    <w:name w:val="Body Text"/>
    <w:basedOn w:val="Normal"/>
    <w:rsid w:val="00893DD3"/>
    <w:pPr>
      <w:spacing w:before="60"/>
    </w:pPr>
  </w:style>
  <w:style w:type="paragraph" w:customStyle="1" w:styleId="DoctorName">
    <w:name w:val="Doctor Name"/>
    <w:basedOn w:val="Normal"/>
    <w:rsid w:val="00545E99"/>
    <w:pPr>
      <w:pBdr>
        <w:bottom w:val="single" w:sz="4" w:space="1" w:color="auto"/>
      </w:pBdr>
      <w:tabs>
        <w:tab w:val="left" w:pos="7380"/>
      </w:tabs>
    </w:pPr>
    <w:rPr>
      <w:rFonts w:ascii="Arial Narrow" w:eastAsia="Batang" w:hAnsi="Arial Narrow"/>
      <w:sz w:val="18"/>
      <w:szCs w:val="18"/>
      <w:lang w:eastAsia="ko-KR"/>
    </w:rPr>
  </w:style>
  <w:style w:type="character" w:styleId="Hyperlink">
    <w:name w:val="Hyperlink"/>
    <w:basedOn w:val="DefaultParagraphFont"/>
    <w:rsid w:val="00982BB4"/>
    <w:rPr>
      <w:color w:val="0000FF" w:themeColor="hyperlink"/>
      <w:u w:val="single"/>
    </w:rPr>
  </w:style>
  <w:style w:type="table" w:styleId="TableGrid">
    <w:name w:val="Table Grid"/>
    <w:basedOn w:val="TableNormal"/>
    <w:rsid w:val="00491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Text">
    <w:name w:val="Form Text"/>
    <w:basedOn w:val="Normal"/>
    <w:link w:val="FormTextChar"/>
    <w:rsid w:val="00491E7C"/>
    <w:pPr>
      <w:spacing w:line="240" w:lineRule="exact"/>
    </w:pPr>
    <w:rPr>
      <w:rFonts w:eastAsia="Batang" w:cs="Tahoma"/>
      <w:sz w:val="18"/>
      <w:szCs w:val="20"/>
      <w:lang w:eastAsia="ko-KR"/>
    </w:rPr>
  </w:style>
  <w:style w:type="paragraph" w:customStyle="1" w:styleId="FormTitle">
    <w:name w:val="Form Title"/>
    <w:basedOn w:val="FormText"/>
    <w:rsid w:val="00491E7C"/>
    <w:pPr>
      <w:spacing w:before="480" w:after="240"/>
      <w:jc w:val="center"/>
    </w:pPr>
    <w:rPr>
      <w:b/>
      <w:sz w:val="24"/>
    </w:rPr>
  </w:style>
  <w:style w:type="character" w:customStyle="1" w:styleId="FormTextChar">
    <w:name w:val="Form Text Char"/>
    <w:basedOn w:val="DefaultParagraphFont"/>
    <w:link w:val="FormText"/>
    <w:rsid w:val="00491E7C"/>
    <w:rPr>
      <w:rFonts w:ascii="Tahoma" w:eastAsia="Batang" w:hAnsi="Tahoma" w:cs="Tahoma"/>
      <w:sz w:val="18"/>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llis.MAIN\AppData\Roaming\Microsoft\Templates\Medical%20office%20registration%20for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Medical office registration form</Template>
  <TotalTime>9</TotalTime>
  <Pages>3</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Scott Ellis</dc:creator>
  <cp:lastModifiedBy>Shannon Scott Ellis</cp:lastModifiedBy>
  <cp:revision>4</cp:revision>
  <cp:lastPrinted>2011-03-22T14:00:00Z</cp:lastPrinted>
  <dcterms:created xsi:type="dcterms:W3CDTF">2011-03-23T14:25:00Z</dcterms:created>
  <dcterms:modified xsi:type="dcterms:W3CDTF">2011-03-29T23:25:00Z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TC010365111033</vt:lpwstr>
  </property>
</Properties>
</file>